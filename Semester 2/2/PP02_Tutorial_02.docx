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E2AFA" w:rsidRPr="00DE2AFA" w:rsidRDefault="00DE2AFA" w:rsidP="00DE2AFA">
      <w:pPr>
        <w:spacing w:line="0" w:lineRule="atLeast"/>
        <w:ind w:right="8"/>
        <w:rPr>
          <w:rFonts w:ascii="Cambria" w:eastAsia="Cambria" w:hAnsi="Cambria"/>
          <w:b/>
          <w:sz w:val="28"/>
        </w:rPr>
      </w:pPr>
      <w:bookmarkStart w:id="0" w:name="page4"/>
      <w:bookmarkEnd w:id="0"/>
      <w:r>
        <w:rPr>
          <w:rFonts w:ascii="Cambria" w:eastAsia="Cambria" w:hAnsi="Cambria"/>
          <w:b/>
          <w:sz w:val="28"/>
        </w:rPr>
        <w:t>Programming Principles 02</w:t>
      </w:r>
      <w:r>
        <w:rPr>
          <w:rFonts w:ascii="Cambria" w:eastAsia="Cambria" w:hAnsi="Cambria"/>
          <w:b/>
          <w:sz w:val="28"/>
        </w:rPr>
        <w:tab/>
      </w:r>
      <w:r>
        <w:rPr>
          <w:rFonts w:ascii="Cambria" w:eastAsia="Cambria" w:hAnsi="Cambria"/>
          <w:b/>
          <w:sz w:val="28"/>
        </w:rPr>
        <w:tab/>
      </w:r>
      <w:r>
        <w:rPr>
          <w:rFonts w:ascii="Cambria" w:eastAsia="Cambria" w:hAnsi="Cambria"/>
          <w:b/>
          <w:sz w:val="28"/>
        </w:rPr>
        <w:tab/>
      </w:r>
      <w:r>
        <w:rPr>
          <w:rFonts w:ascii="Cambria" w:eastAsia="Cambria" w:hAnsi="Cambria"/>
          <w:b/>
          <w:sz w:val="28"/>
        </w:rPr>
        <w:tab/>
      </w:r>
      <w:r>
        <w:rPr>
          <w:rFonts w:ascii="Cambria" w:eastAsia="Cambria" w:hAnsi="Cambria"/>
          <w:b/>
          <w:sz w:val="28"/>
        </w:rPr>
        <w:tab/>
      </w:r>
      <w:r>
        <w:rPr>
          <w:rFonts w:ascii="Cambria" w:eastAsia="Cambria" w:hAnsi="Cambria"/>
          <w:b/>
          <w:sz w:val="28"/>
        </w:rPr>
        <w:tab/>
      </w:r>
      <w:r>
        <w:rPr>
          <w:rFonts w:ascii="Cambria" w:eastAsia="Cambria" w:hAnsi="Cambria"/>
          <w:b/>
          <w:sz w:val="26"/>
        </w:rPr>
        <w:t>Tutorial 02</w:t>
      </w:r>
    </w:p>
    <w:p w:rsidR="00DE2AFA" w:rsidRDefault="00DE2AFA" w:rsidP="00DE2AFA">
      <w:pPr>
        <w:spacing w:line="0" w:lineRule="atLeast"/>
        <w:rPr>
          <w:rFonts w:ascii="Cambria" w:eastAsia="Cambria" w:hAnsi="Cambria"/>
          <w:b/>
          <w:sz w:val="26"/>
        </w:rPr>
      </w:pPr>
    </w:p>
    <w:p w:rsidR="00DE2AFA" w:rsidRDefault="00DE2AFA" w:rsidP="00DE2AFA">
      <w:pPr>
        <w:spacing w:line="0" w:lineRule="atLeast"/>
        <w:rPr>
          <w:rFonts w:ascii="Cambria" w:eastAsia="Cambria" w:hAnsi="Cambria"/>
          <w:b/>
          <w:sz w:val="26"/>
        </w:rPr>
      </w:pPr>
      <w:r>
        <w:rPr>
          <w:rFonts w:ascii="Cambria" w:eastAsia="Cambria" w:hAnsi="Cambria"/>
          <w:b/>
          <w:sz w:val="26"/>
        </w:rPr>
        <w:t xml:space="preserve"> Task 1 – A Simple Program</w:t>
      </w:r>
      <w:bookmarkStart w:id="1" w:name="_GoBack"/>
      <w:bookmarkEnd w:id="1"/>
    </w:p>
    <w:p w:rsidR="00DE2AFA" w:rsidRDefault="00DE2AFA" w:rsidP="00DE2AFA">
      <w:pPr>
        <w:spacing w:line="68" w:lineRule="exact"/>
        <w:rPr>
          <w:rFonts w:ascii="Times New Roman" w:eastAsia="Times New Roman" w:hAnsi="Times New Roman"/>
        </w:rPr>
      </w:pPr>
    </w:p>
    <w:p w:rsidR="00DE2AFA" w:rsidRDefault="00DE2AFA" w:rsidP="00DE2AFA">
      <w:pPr>
        <w:spacing w:line="389" w:lineRule="exact"/>
        <w:rPr>
          <w:rFonts w:ascii="Times New Roman" w:eastAsia="Times New Roman" w:hAnsi="Times New Roman"/>
        </w:rPr>
      </w:pPr>
    </w:p>
    <w:p w:rsidR="00DE2AFA" w:rsidRDefault="00DE2AFA" w:rsidP="00DE2AFA">
      <w:pPr>
        <w:spacing w:line="279" w:lineRule="auto"/>
        <w:ind w:left="120" w:right="120"/>
        <w:jc w:val="both"/>
        <w:rPr>
          <w:sz w:val="22"/>
        </w:rPr>
      </w:pPr>
      <w:r>
        <w:rPr>
          <w:sz w:val="22"/>
        </w:rPr>
        <w:t xml:space="preserve">Based upon the simple program from the lecture, </w:t>
      </w:r>
      <w:r>
        <w:rPr>
          <w:b/>
          <w:sz w:val="22"/>
        </w:rPr>
        <w:t>write a program that performs a conversion</w:t>
      </w:r>
      <w:r>
        <w:rPr>
          <w:sz w:val="22"/>
        </w:rPr>
        <w:t>. Your program should prompt for a value, perform the necessary arithmetic to convert the value to the desired result, and then display the result. I’ve listed some common conversions between Metric and Imperial measurements below, but feel free to google for others and implement them.</w:t>
      </w:r>
    </w:p>
    <w:p w:rsidR="00DE2AFA" w:rsidRDefault="00DE2AFA" w:rsidP="00DE2AFA">
      <w:pPr>
        <w:spacing w:line="20" w:lineRule="exact"/>
        <w:rPr>
          <w:rFonts w:ascii="Times New Roman" w:eastAsia="Times New Roman" w:hAnsi="Times New Roman"/>
        </w:rPr>
      </w:pPr>
      <w:r>
        <w:rPr>
          <w:noProof/>
          <w:sz w:val="22"/>
        </w:rPr>
        <mc:AlternateContent>
          <mc:Choice Requires="wps">
            <w:drawing>
              <wp:anchor distT="0" distB="0" distL="114300" distR="114300" simplePos="0" relativeHeight="251646976" behindDoc="1" locked="0" layoutInCell="1" allowOverlap="1">
                <wp:simplePos x="0" y="0"/>
                <wp:positionH relativeFrom="column">
                  <wp:posOffset>5808345</wp:posOffset>
                </wp:positionH>
                <wp:positionV relativeFrom="paragraph">
                  <wp:posOffset>202565</wp:posOffset>
                </wp:positionV>
                <wp:extent cx="61595" cy="170815"/>
                <wp:effectExtent l="4445" t="0" r="10160" b="7620"/>
                <wp:wrapNone/>
                <wp:docPr id="24"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 cy="170815"/>
                        </a:xfrm>
                        <a:prstGeom prst="rect">
                          <a:avLst/>
                        </a:prstGeom>
                        <a:solidFill>
                          <a:srgbClr val="1F497D"/>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26" style="position:absolute;margin-left:457.35pt;margin-top:15.95pt;width:4.85pt;height:13.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" fillcolor="#1f497d" strokecolor="white"/>
            </w:pict>
          </mc:Fallback>
        </mc:AlternateContent>
      </w:r>
      <w:r>
        <w:rPr>
          <w:noProof/>
          <w:sz w:val="22"/>
        </w:rPr>
        <mc:AlternateContent>
          <mc:Choice Requires="wps">
            <w:drawing>
              <wp:anchor distT="0" distB="0" distL="114300" distR="114300" simplePos="0" relativeHeight="251648000" behindDoc="1" locked="0" layoutInCell="1" allowOverlap="1">
                <wp:simplePos x="0" y="0"/>
                <wp:positionH relativeFrom="column">
                  <wp:posOffset>76200</wp:posOffset>
                </wp:positionH>
                <wp:positionV relativeFrom="paragraph">
                  <wp:posOffset>202565</wp:posOffset>
                </wp:positionV>
                <wp:extent cx="5732780" cy="170815"/>
                <wp:effectExtent l="0" t="0" r="7620" b="7620"/>
                <wp:wrapNone/>
                <wp:docPr id="23"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2780" cy="170815"/>
                        </a:xfrm>
                        <a:prstGeom prst="rect">
                          <a:avLst/>
                        </a:prstGeom>
                        <a:solidFill>
                          <a:srgbClr val="1F497D"/>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4" o:spid="_x0000_s1026" style="position:absolute;margin-left:6pt;margin-top:15.95pt;width:451.4pt;height:13.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" fillcolor="#1f497d" strokecolor="white"/>
            </w:pict>
          </mc:Fallback>
        </mc:AlternateContent>
      </w:r>
      <w:r>
        <w:rPr>
          <w:noProof/>
          <w:sz w:val="22"/>
        </w:rPr>
        <mc:AlternateContent>
          <mc:Choice Requires="wps">
            <w:drawing>
              <wp:anchor distT="0" distB="0" distL="114300" distR="114300" simplePos="0" relativeHeight="251649024" behindDoc="1" locked="0" layoutInCell="1" allowOverlap="1">
                <wp:simplePos x="0" y="0"/>
                <wp:positionH relativeFrom="column">
                  <wp:posOffset>1270</wp:posOffset>
                </wp:positionH>
                <wp:positionV relativeFrom="paragraph">
                  <wp:posOffset>196850</wp:posOffset>
                </wp:positionV>
                <wp:extent cx="5882005" cy="0"/>
                <wp:effectExtent l="13970" t="19050" r="22225" b="19050"/>
                <wp:wrapNone/>
                <wp:docPr id="22"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2005" cy="0"/>
                        </a:xfrm>
                        <a:prstGeom prst="line">
                          <a:avLst/>
                        </a:prstGeom>
                        <a:noFill/>
                        <a:ln w="12941">
                          <a:solidFill>
                            <a:srgbClr val="1F497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5.5pt" to="463.25pt,1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" strokecolor="#1f497d" strokeweight="12941emu"/>
            </w:pict>
          </mc:Fallback>
        </mc:AlternateContent>
      </w:r>
      <w:r>
        <w:rPr>
          <w:noProof/>
          <w:sz w:val="22"/>
        </w:rPr>
        <mc:AlternateContent>
          <mc:Choice Requires="wps">
            <w:drawing>
              <wp:anchor distT="0" distB="0" distL="114300" distR="114300" simplePos="0" relativeHeight="251650048" behindDoc="1" locked="0" layoutInCell="1" allowOverlap="1">
                <wp:simplePos x="0" y="0"/>
                <wp:positionH relativeFrom="column">
                  <wp:posOffset>5876925</wp:posOffset>
                </wp:positionH>
                <wp:positionV relativeFrom="paragraph">
                  <wp:posOffset>190500</wp:posOffset>
                </wp:positionV>
                <wp:extent cx="0" cy="1844675"/>
                <wp:effectExtent l="9525" t="12700" r="28575" b="22225"/>
                <wp:wrapNone/>
                <wp:docPr id="21"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44675"/>
                        </a:xfrm>
                        <a:prstGeom prst="line">
                          <a:avLst/>
                        </a:prstGeom>
                        <a:noFill/>
                        <a:ln w="12192">
                          <a:solidFill>
                            <a:srgbClr val="1F497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2.75pt,15pt" to="462.75pt,160.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" strokecolor="#1f497d" strokeweight=".96pt"/>
            </w:pict>
          </mc:Fallback>
        </mc:AlternateContent>
      </w:r>
      <w:r>
        <w:rPr>
          <w:noProof/>
          <w:sz w:val="22"/>
        </w:rPr>
        <mc:AlternateContent>
          <mc:Choice Requires="wps">
            <w:drawing>
              <wp:anchor distT="0" distB="0" distL="114300" distR="114300" simplePos="0" relativeHeight="251651072" behindDoc="1" locked="0" layoutInCell="1" allowOverlap="1">
                <wp:simplePos x="0" y="0"/>
                <wp:positionH relativeFrom="column">
                  <wp:posOffset>6985</wp:posOffset>
                </wp:positionH>
                <wp:positionV relativeFrom="paragraph">
                  <wp:posOffset>190500</wp:posOffset>
                </wp:positionV>
                <wp:extent cx="0" cy="1844675"/>
                <wp:effectExtent l="6985" t="12700" r="31115" b="22225"/>
                <wp:wrapNone/>
                <wp:docPr id="20"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44675"/>
                        </a:xfrm>
                        <a:prstGeom prst="line">
                          <a:avLst/>
                        </a:prstGeom>
                        <a:noFill/>
                        <a:ln w="12179">
                          <a:solidFill>
                            <a:srgbClr val="1F497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5pt" to=".55pt,160.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" strokecolor="#1f497d" strokeweight="12179emu"/>
            </w:pict>
          </mc:Fallback>
        </mc:AlternateContent>
      </w:r>
    </w:p>
    <w:p w:rsidR="00DE2AFA" w:rsidRDefault="00DE2AFA" w:rsidP="00DE2AFA">
      <w:pPr>
        <w:spacing w:line="240" w:lineRule="exact"/>
        <w:rPr>
          <w:rFonts w:ascii="Times New Roman" w:eastAsia="Times New Roman" w:hAnsi="Times New Roman"/>
        </w:rPr>
      </w:pPr>
    </w:p>
    <w:p w:rsidR="00DE2AFA" w:rsidRDefault="00DE2AFA" w:rsidP="00DE2AFA">
      <w:pPr>
        <w:spacing w:line="0" w:lineRule="atLeast"/>
        <w:ind w:left="20"/>
        <w:rPr>
          <w:b/>
          <w:color w:val="FFFFFF"/>
          <w:sz w:val="22"/>
        </w:rPr>
      </w:pPr>
      <w:r>
        <w:rPr>
          <w:rFonts w:ascii="Times New Roman" w:eastAsia="Times New Roman" w:hAnsi="Times New Roman"/>
          <w:noProof/>
        </w:rPr>
        <w:drawing>
          <wp:inline distT="0" distB="0" distL="0" distR="0">
            <wp:extent cx="61595" cy="1746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95" cy="174625"/>
                    </a:xfrm>
                    <a:prstGeom prst="rect">
                      <a:avLst/>
                    </a:prstGeom>
                    <a:noFill/>
                    <a:ln>
                      <a:noFill/>
                    </a:ln>
                  </pic:spPr>
                </pic:pic>
              </a:graphicData>
            </a:graphic>
          </wp:inline>
        </w:drawing>
      </w:r>
      <w:r>
        <w:rPr>
          <w:b/>
          <w:color w:val="FFFFFF"/>
          <w:sz w:val="22"/>
        </w:rPr>
        <w:t>Length</w:t>
      </w: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20"/>
        <w:gridCol w:w="4620"/>
        <w:gridCol w:w="4600"/>
        <w:gridCol w:w="20"/>
      </w:tblGrid>
      <w:tr w:rsidR="00DE2AFA" w:rsidTr="00CF7332">
        <w:trPr>
          <w:trHeight w:val="269"/>
        </w:trPr>
        <w:tc>
          <w:tcPr>
            <w:tcW w:w="20" w:type="dxa"/>
            <w:tcBorders>
              <w:top w:val="single" w:sz="8" w:space="0" w:color="1F497D"/>
              <w:bottom w:val="single" w:sz="8" w:space="0" w:color="1F497D"/>
            </w:tcBorders>
            <w:shd w:val="clear" w:color="auto" w:fill="auto"/>
            <w:vAlign w:val="bottom"/>
          </w:tcPr>
          <w:p w:rsidR="00DE2AFA" w:rsidRDefault="00DE2AFA" w:rsidP="00CF7332">
            <w:pPr>
              <w:spacing w:line="0" w:lineRule="atLeast"/>
              <w:rPr>
                <w:rFonts w:ascii="Times New Roman" w:eastAsia="Times New Roman" w:hAnsi="Times New Roman"/>
                <w:sz w:val="23"/>
              </w:rPr>
            </w:pPr>
          </w:p>
        </w:tc>
        <w:tc>
          <w:tcPr>
            <w:tcW w:w="4620" w:type="dxa"/>
            <w:tcBorders>
              <w:top w:val="single" w:sz="8" w:space="0" w:color="1F497D"/>
              <w:bottom w:val="single" w:sz="8" w:space="0" w:color="1F497D"/>
              <w:right w:val="single" w:sz="8" w:space="0" w:color="1F497D"/>
            </w:tcBorders>
            <w:shd w:val="clear" w:color="auto" w:fill="auto"/>
            <w:vAlign w:val="bottom"/>
          </w:tcPr>
          <w:p w:rsidR="00DE2AFA" w:rsidRDefault="00DE2AFA" w:rsidP="00CF7332">
            <w:pPr>
              <w:spacing w:line="0" w:lineRule="atLeast"/>
              <w:ind w:left="100"/>
              <w:rPr>
                <w:sz w:val="22"/>
              </w:rPr>
            </w:pPr>
            <w:r>
              <w:rPr>
                <w:sz w:val="22"/>
              </w:rPr>
              <w:t>1 centimetre  =  0.393 inches</w:t>
            </w:r>
          </w:p>
        </w:tc>
        <w:tc>
          <w:tcPr>
            <w:tcW w:w="4620" w:type="dxa"/>
            <w:gridSpan w:val="2"/>
            <w:tcBorders>
              <w:top w:val="single" w:sz="8" w:space="0" w:color="1F497D"/>
              <w:bottom w:val="single" w:sz="8" w:space="0" w:color="1F497D"/>
            </w:tcBorders>
            <w:shd w:val="clear" w:color="auto" w:fill="auto"/>
            <w:vAlign w:val="bottom"/>
          </w:tcPr>
          <w:p w:rsidR="00DE2AFA" w:rsidRDefault="00DE2AFA" w:rsidP="00CF7332">
            <w:pPr>
              <w:spacing w:line="0" w:lineRule="atLeast"/>
              <w:ind w:left="100"/>
              <w:rPr>
                <w:sz w:val="22"/>
              </w:rPr>
            </w:pPr>
            <w:r>
              <w:rPr>
                <w:sz w:val="22"/>
              </w:rPr>
              <w:t>1 inch  =  2.54 centimetres</w:t>
            </w:r>
          </w:p>
        </w:tc>
      </w:tr>
      <w:tr w:rsidR="00DE2AFA" w:rsidTr="00CF7332">
        <w:trPr>
          <w:trHeight w:val="268"/>
        </w:trPr>
        <w:tc>
          <w:tcPr>
            <w:tcW w:w="20" w:type="dxa"/>
            <w:tcBorders>
              <w:bottom w:val="single" w:sz="8" w:space="0" w:color="1F497D"/>
            </w:tcBorders>
            <w:shd w:val="clear" w:color="auto" w:fill="auto"/>
            <w:vAlign w:val="bottom"/>
          </w:tcPr>
          <w:p w:rsidR="00DE2AFA" w:rsidRDefault="00DE2AFA" w:rsidP="00CF7332">
            <w:pPr>
              <w:spacing w:line="0" w:lineRule="atLeast"/>
              <w:rPr>
                <w:rFonts w:ascii="Times New Roman" w:eastAsia="Times New Roman" w:hAnsi="Times New Roman"/>
                <w:sz w:val="23"/>
              </w:rPr>
            </w:pPr>
          </w:p>
        </w:tc>
        <w:tc>
          <w:tcPr>
            <w:tcW w:w="4620" w:type="dxa"/>
            <w:tcBorders>
              <w:bottom w:val="single" w:sz="8" w:space="0" w:color="1F497D"/>
              <w:right w:val="single" w:sz="8" w:space="0" w:color="1F497D"/>
            </w:tcBorders>
            <w:shd w:val="clear" w:color="auto" w:fill="auto"/>
            <w:vAlign w:val="bottom"/>
          </w:tcPr>
          <w:p w:rsidR="00DE2AFA" w:rsidRDefault="00DE2AFA" w:rsidP="00CF7332">
            <w:pPr>
              <w:spacing w:line="0" w:lineRule="atLeast"/>
              <w:ind w:left="100"/>
              <w:rPr>
                <w:sz w:val="22"/>
              </w:rPr>
            </w:pPr>
            <w:r>
              <w:rPr>
                <w:sz w:val="22"/>
              </w:rPr>
              <w:t>1 metre  =  3.281 feet</w:t>
            </w:r>
          </w:p>
        </w:tc>
        <w:tc>
          <w:tcPr>
            <w:tcW w:w="4620" w:type="dxa"/>
            <w:gridSpan w:val="2"/>
            <w:tcBorders>
              <w:bottom w:val="single" w:sz="8" w:space="0" w:color="1F497D"/>
            </w:tcBorders>
            <w:shd w:val="clear" w:color="auto" w:fill="auto"/>
            <w:vAlign w:val="bottom"/>
          </w:tcPr>
          <w:p w:rsidR="00DE2AFA" w:rsidRDefault="00DE2AFA" w:rsidP="00CF7332">
            <w:pPr>
              <w:spacing w:line="0" w:lineRule="atLeast"/>
              <w:ind w:left="100"/>
              <w:rPr>
                <w:sz w:val="22"/>
              </w:rPr>
            </w:pPr>
            <w:r>
              <w:rPr>
                <w:sz w:val="22"/>
              </w:rPr>
              <w:t>1 foot  =  0.305 metres</w:t>
            </w:r>
          </w:p>
        </w:tc>
      </w:tr>
      <w:tr w:rsidR="00DE2AFA" w:rsidTr="00CF7332">
        <w:trPr>
          <w:trHeight w:val="270"/>
        </w:trPr>
        <w:tc>
          <w:tcPr>
            <w:tcW w:w="20" w:type="dxa"/>
            <w:tcBorders>
              <w:bottom w:val="single" w:sz="8" w:space="0" w:color="1F497D"/>
            </w:tcBorders>
            <w:shd w:val="clear" w:color="auto" w:fill="auto"/>
            <w:vAlign w:val="bottom"/>
          </w:tcPr>
          <w:p w:rsidR="00DE2AFA" w:rsidRDefault="00DE2AFA" w:rsidP="00CF7332">
            <w:pPr>
              <w:spacing w:line="0" w:lineRule="atLeast"/>
              <w:rPr>
                <w:rFonts w:ascii="Times New Roman" w:eastAsia="Times New Roman" w:hAnsi="Times New Roman"/>
                <w:sz w:val="23"/>
              </w:rPr>
            </w:pPr>
          </w:p>
        </w:tc>
        <w:tc>
          <w:tcPr>
            <w:tcW w:w="4620" w:type="dxa"/>
            <w:tcBorders>
              <w:bottom w:val="single" w:sz="8" w:space="0" w:color="1F497D"/>
              <w:right w:val="single" w:sz="8" w:space="0" w:color="1F497D"/>
            </w:tcBorders>
            <w:shd w:val="clear" w:color="auto" w:fill="auto"/>
            <w:vAlign w:val="bottom"/>
          </w:tcPr>
          <w:p w:rsidR="00DE2AFA" w:rsidRDefault="00DE2AFA" w:rsidP="00CF7332">
            <w:pPr>
              <w:spacing w:line="0" w:lineRule="atLeast"/>
              <w:ind w:left="100"/>
              <w:rPr>
                <w:sz w:val="22"/>
              </w:rPr>
            </w:pPr>
            <w:r>
              <w:rPr>
                <w:sz w:val="22"/>
              </w:rPr>
              <w:t>1 kilometre  =  0.621 miles</w:t>
            </w:r>
          </w:p>
        </w:tc>
        <w:tc>
          <w:tcPr>
            <w:tcW w:w="4620" w:type="dxa"/>
            <w:gridSpan w:val="2"/>
            <w:tcBorders>
              <w:bottom w:val="single" w:sz="8" w:space="0" w:color="1F497D"/>
            </w:tcBorders>
            <w:shd w:val="clear" w:color="auto" w:fill="auto"/>
            <w:vAlign w:val="bottom"/>
          </w:tcPr>
          <w:p w:rsidR="00DE2AFA" w:rsidRDefault="00DE2AFA" w:rsidP="00CF7332">
            <w:pPr>
              <w:spacing w:line="0" w:lineRule="atLeast"/>
              <w:ind w:left="100"/>
              <w:rPr>
                <w:sz w:val="22"/>
              </w:rPr>
            </w:pPr>
            <w:r>
              <w:rPr>
                <w:sz w:val="22"/>
              </w:rPr>
              <w:t>1 mile  =  1.609 kilometres</w:t>
            </w:r>
          </w:p>
        </w:tc>
      </w:tr>
      <w:tr w:rsidR="00DE2AFA" w:rsidTr="00CF7332">
        <w:trPr>
          <w:trHeight w:val="268"/>
        </w:trPr>
        <w:tc>
          <w:tcPr>
            <w:tcW w:w="20" w:type="dxa"/>
            <w:tcBorders>
              <w:bottom w:val="single" w:sz="8" w:space="0" w:color="1F497D"/>
            </w:tcBorders>
            <w:shd w:val="clear" w:color="auto" w:fill="auto"/>
            <w:vAlign w:val="bottom"/>
          </w:tcPr>
          <w:p w:rsidR="00DE2AFA" w:rsidRDefault="00DE2AFA" w:rsidP="00CF7332">
            <w:pPr>
              <w:spacing w:line="0" w:lineRule="atLeast"/>
              <w:rPr>
                <w:rFonts w:ascii="Times New Roman" w:eastAsia="Times New Roman" w:hAnsi="Times New Roman"/>
                <w:sz w:val="23"/>
              </w:rPr>
            </w:pPr>
          </w:p>
        </w:tc>
        <w:tc>
          <w:tcPr>
            <w:tcW w:w="4620" w:type="dxa"/>
            <w:tcBorders>
              <w:bottom w:val="single" w:sz="8" w:space="0" w:color="1F497D"/>
              <w:right w:val="single" w:sz="8" w:space="0" w:color="1F497D"/>
            </w:tcBorders>
            <w:shd w:val="clear" w:color="auto" w:fill="1F497D"/>
            <w:vAlign w:val="bottom"/>
          </w:tcPr>
          <w:p w:rsidR="00DE2AFA" w:rsidRDefault="00DE2AFA" w:rsidP="00CF7332">
            <w:pPr>
              <w:spacing w:line="0" w:lineRule="atLeast"/>
              <w:ind w:left="100"/>
              <w:rPr>
                <w:b/>
                <w:color w:val="FFFFFF"/>
                <w:sz w:val="22"/>
              </w:rPr>
            </w:pPr>
            <w:r>
              <w:rPr>
                <w:b/>
                <w:color w:val="FFFFFF"/>
                <w:sz w:val="22"/>
              </w:rPr>
              <w:t>Weight</w:t>
            </w:r>
          </w:p>
        </w:tc>
        <w:tc>
          <w:tcPr>
            <w:tcW w:w="4600" w:type="dxa"/>
            <w:tcBorders>
              <w:bottom w:val="single" w:sz="8" w:space="0" w:color="1F497D"/>
            </w:tcBorders>
            <w:shd w:val="clear" w:color="auto" w:fill="1F497D"/>
            <w:vAlign w:val="bottom"/>
          </w:tcPr>
          <w:p w:rsidR="00DE2AFA" w:rsidRDefault="00DE2AFA" w:rsidP="00CF7332">
            <w:pPr>
              <w:spacing w:line="0" w:lineRule="atLeast"/>
              <w:rPr>
                <w:rFonts w:ascii="Times New Roman" w:eastAsia="Times New Roman" w:hAnsi="Times New Roman"/>
                <w:sz w:val="23"/>
              </w:rPr>
            </w:pPr>
          </w:p>
        </w:tc>
        <w:tc>
          <w:tcPr>
            <w:tcW w:w="20" w:type="dxa"/>
            <w:tcBorders>
              <w:bottom w:val="single" w:sz="8" w:space="0" w:color="1F497D"/>
            </w:tcBorders>
            <w:shd w:val="clear" w:color="auto" w:fill="auto"/>
            <w:vAlign w:val="bottom"/>
          </w:tcPr>
          <w:p w:rsidR="00DE2AFA" w:rsidRDefault="00DE2AFA" w:rsidP="00CF7332">
            <w:pPr>
              <w:spacing w:line="0" w:lineRule="atLeast"/>
              <w:rPr>
                <w:rFonts w:ascii="Times New Roman" w:eastAsia="Times New Roman" w:hAnsi="Times New Roman"/>
                <w:sz w:val="23"/>
              </w:rPr>
            </w:pPr>
          </w:p>
        </w:tc>
      </w:tr>
      <w:tr w:rsidR="00DE2AFA" w:rsidTr="00CF7332">
        <w:trPr>
          <w:trHeight w:val="269"/>
        </w:trPr>
        <w:tc>
          <w:tcPr>
            <w:tcW w:w="20" w:type="dxa"/>
            <w:tcBorders>
              <w:bottom w:val="single" w:sz="8" w:space="0" w:color="1F497D"/>
            </w:tcBorders>
            <w:shd w:val="clear" w:color="auto" w:fill="auto"/>
            <w:vAlign w:val="bottom"/>
          </w:tcPr>
          <w:p w:rsidR="00DE2AFA" w:rsidRDefault="00DE2AFA" w:rsidP="00CF7332">
            <w:pPr>
              <w:spacing w:line="0" w:lineRule="atLeast"/>
              <w:rPr>
                <w:rFonts w:ascii="Times New Roman" w:eastAsia="Times New Roman" w:hAnsi="Times New Roman"/>
                <w:sz w:val="23"/>
              </w:rPr>
            </w:pPr>
          </w:p>
        </w:tc>
        <w:tc>
          <w:tcPr>
            <w:tcW w:w="4620" w:type="dxa"/>
            <w:tcBorders>
              <w:bottom w:val="single" w:sz="8" w:space="0" w:color="1F497D"/>
              <w:right w:val="single" w:sz="8" w:space="0" w:color="1F497D"/>
            </w:tcBorders>
            <w:shd w:val="clear" w:color="auto" w:fill="auto"/>
            <w:vAlign w:val="bottom"/>
          </w:tcPr>
          <w:p w:rsidR="00DE2AFA" w:rsidRDefault="00DE2AFA" w:rsidP="00CF7332">
            <w:pPr>
              <w:spacing w:line="0" w:lineRule="atLeast"/>
              <w:ind w:left="100"/>
              <w:rPr>
                <w:sz w:val="22"/>
              </w:rPr>
            </w:pPr>
            <w:r>
              <w:rPr>
                <w:sz w:val="22"/>
              </w:rPr>
              <w:t>1 gram = 0.035 ounces</w:t>
            </w:r>
          </w:p>
        </w:tc>
        <w:tc>
          <w:tcPr>
            <w:tcW w:w="4620" w:type="dxa"/>
            <w:gridSpan w:val="2"/>
            <w:tcBorders>
              <w:bottom w:val="single" w:sz="8" w:space="0" w:color="1F497D"/>
            </w:tcBorders>
            <w:shd w:val="clear" w:color="auto" w:fill="auto"/>
            <w:vAlign w:val="bottom"/>
          </w:tcPr>
          <w:p w:rsidR="00DE2AFA" w:rsidRDefault="00DE2AFA" w:rsidP="00CF7332">
            <w:pPr>
              <w:spacing w:line="0" w:lineRule="atLeast"/>
              <w:ind w:left="100"/>
              <w:rPr>
                <w:sz w:val="22"/>
              </w:rPr>
            </w:pPr>
            <w:r>
              <w:rPr>
                <w:sz w:val="22"/>
              </w:rPr>
              <w:t>1 ounce = 28.35 grams</w:t>
            </w:r>
          </w:p>
        </w:tc>
      </w:tr>
      <w:tr w:rsidR="00DE2AFA" w:rsidTr="00CF7332">
        <w:trPr>
          <w:trHeight w:val="268"/>
        </w:trPr>
        <w:tc>
          <w:tcPr>
            <w:tcW w:w="20" w:type="dxa"/>
            <w:tcBorders>
              <w:bottom w:val="single" w:sz="8" w:space="0" w:color="1F497D"/>
            </w:tcBorders>
            <w:shd w:val="clear" w:color="auto" w:fill="auto"/>
            <w:vAlign w:val="bottom"/>
          </w:tcPr>
          <w:p w:rsidR="00DE2AFA" w:rsidRDefault="00DE2AFA" w:rsidP="00CF7332">
            <w:pPr>
              <w:spacing w:line="0" w:lineRule="atLeast"/>
              <w:rPr>
                <w:rFonts w:ascii="Times New Roman" w:eastAsia="Times New Roman" w:hAnsi="Times New Roman"/>
                <w:sz w:val="23"/>
              </w:rPr>
            </w:pPr>
          </w:p>
        </w:tc>
        <w:tc>
          <w:tcPr>
            <w:tcW w:w="4620" w:type="dxa"/>
            <w:tcBorders>
              <w:bottom w:val="single" w:sz="8" w:space="0" w:color="1F497D"/>
              <w:right w:val="single" w:sz="8" w:space="0" w:color="1F497D"/>
            </w:tcBorders>
            <w:shd w:val="clear" w:color="auto" w:fill="auto"/>
            <w:vAlign w:val="bottom"/>
          </w:tcPr>
          <w:p w:rsidR="00DE2AFA" w:rsidRDefault="00DE2AFA" w:rsidP="00CF7332">
            <w:pPr>
              <w:spacing w:line="0" w:lineRule="atLeast"/>
              <w:ind w:left="100"/>
              <w:rPr>
                <w:sz w:val="22"/>
              </w:rPr>
            </w:pPr>
            <w:r>
              <w:rPr>
                <w:sz w:val="22"/>
              </w:rPr>
              <w:t>1 kilogram = 2.204 pounds</w:t>
            </w:r>
          </w:p>
        </w:tc>
        <w:tc>
          <w:tcPr>
            <w:tcW w:w="4620" w:type="dxa"/>
            <w:gridSpan w:val="2"/>
            <w:tcBorders>
              <w:bottom w:val="single" w:sz="8" w:space="0" w:color="1F497D"/>
            </w:tcBorders>
            <w:shd w:val="clear" w:color="auto" w:fill="auto"/>
            <w:vAlign w:val="bottom"/>
          </w:tcPr>
          <w:p w:rsidR="00DE2AFA" w:rsidRDefault="00DE2AFA" w:rsidP="00CF7332">
            <w:pPr>
              <w:spacing w:line="0" w:lineRule="atLeast"/>
              <w:ind w:left="100"/>
              <w:rPr>
                <w:sz w:val="22"/>
              </w:rPr>
            </w:pPr>
            <w:r>
              <w:rPr>
                <w:sz w:val="22"/>
              </w:rPr>
              <w:t>1 pound = 0.454 kilograms</w:t>
            </w:r>
          </w:p>
        </w:tc>
      </w:tr>
      <w:tr w:rsidR="00DE2AFA" w:rsidTr="00CF7332">
        <w:trPr>
          <w:trHeight w:val="269"/>
        </w:trPr>
        <w:tc>
          <w:tcPr>
            <w:tcW w:w="20" w:type="dxa"/>
            <w:tcBorders>
              <w:bottom w:val="single" w:sz="8" w:space="0" w:color="1F497D"/>
            </w:tcBorders>
            <w:shd w:val="clear" w:color="auto" w:fill="auto"/>
            <w:vAlign w:val="bottom"/>
          </w:tcPr>
          <w:p w:rsidR="00DE2AFA" w:rsidRDefault="00DE2AFA" w:rsidP="00CF7332">
            <w:pPr>
              <w:spacing w:line="0" w:lineRule="atLeast"/>
              <w:rPr>
                <w:rFonts w:ascii="Times New Roman" w:eastAsia="Times New Roman" w:hAnsi="Times New Roman"/>
                <w:sz w:val="23"/>
              </w:rPr>
            </w:pPr>
          </w:p>
        </w:tc>
        <w:tc>
          <w:tcPr>
            <w:tcW w:w="4620" w:type="dxa"/>
            <w:tcBorders>
              <w:bottom w:val="single" w:sz="8" w:space="0" w:color="1F497D"/>
              <w:right w:val="single" w:sz="8" w:space="0" w:color="1F497D"/>
            </w:tcBorders>
            <w:shd w:val="clear" w:color="auto" w:fill="1F497D"/>
            <w:vAlign w:val="bottom"/>
          </w:tcPr>
          <w:p w:rsidR="00DE2AFA" w:rsidRDefault="00DE2AFA" w:rsidP="00CF7332">
            <w:pPr>
              <w:spacing w:line="0" w:lineRule="atLeast"/>
              <w:ind w:left="100"/>
              <w:rPr>
                <w:b/>
                <w:color w:val="FFFFFF"/>
                <w:sz w:val="22"/>
              </w:rPr>
            </w:pPr>
            <w:r>
              <w:rPr>
                <w:b/>
                <w:color w:val="FFFFFF"/>
                <w:sz w:val="22"/>
              </w:rPr>
              <w:t>Volume</w:t>
            </w:r>
          </w:p>
        </w:tc>
        <w:tc>
          <w:tcPr>
            <w:tcW w:w="4600" w:type="dxa"/>
            <w:tcBorders>
              <w:bottom w:val="single" w:sz="8" w:space="0" w:color="1F497D"/>
            </w:tcBorders>
            <w:shd w:val="clear" w:color="auto" w:fill="1F497D"/>
            <w:vAlign w:val="bottom"/>
          </w:tcPr>
          <w:p w:rsidR="00DE2AFA" w:rsidRDefault="00DE2AFA" w:rsidP="00CF7332">
            <w:pPr>
              <w:spacing w:line="0" w:lineRule="atLeast"/>
              <w:rPr>
                <w:rFonts w:ascii="Times New Roman" w:eastAsia="Times New Roman" w:hAnsi="Times New Roman"/>
                <w:sz w:val="23"/>
              </w:rPr>
            </w:pPr>
          </w:p>
        </w:tc>
        <w:tc>
          <w:tcPr>
            <w:tcW w:w="20" w:type="dxa"/>
            <w:tcBorders>
              <w:bottom w:val="single" w:sz="8" w:space="0" w:color="1F497D"/>
            </w:tcBorders>
            <w:shd w:val="clear" w:color="auto" w:fill="auto"/>
            <w:vAlign w:val="bottom"/>
          </w:tcPr>
          <w:p w:rsidR="00DE2AFA" w:rsidRDefault="00DE2AFA" w:rsidP="00CF7332">
            <w:pPr>
              <w:spacing w:line="0" w:lineRule="atLeast"/>
              <w:rPr>
                <w:rFonts w:ascii="Times New Roman" w:eastAsia="Times New Roman" w:hAnsi="Times New Roman"/>
                <w:sz w:val="23"/>
              </w:rPr>
            </w:pPr>
          </w:p>
        </w:tc>
      </w:tr>
      <w:tr w:rsidR="00DE2AFA" w:rsidTr="00CF7332">
        <w:trPr>
          <w:trHeight w:val="268"/>
        </w:trPr>
        <w:tc>
          <w:tcPr>
            <w:tcW w:w="20" w:type="dxa"/>
            <w:tcBorders>
              <w:bottom w:val="single" w:sz="8" w:space="0" w:color="1F497D"/>
            </w:tcBorders>
            <w:shd w:val="clear" w:color="auto" w:fill="auto"/>
            <w:vAlign w:val="bottom"/>
          </w:tcPr>
          <w:p w:rsidR="00DE2AFA" w:rsidRDefault="00DE2AFA" w:rsidP="00CF7332">
            <w:pPr>
              <w:spacing w:line="0" w:lineRule="atLeast"/>
              <w:rPr>
                <w:rFonts w:ascii="Times New Roman" w:eastAsia="Times New Roman" w:hAnsi="Times New Roman"/>
                <w:sz w:val="23"/>
              </w:rPr>
            </w:pPr>
          </w:p>
        </w:tc>
        <w:tc>
          <w:tcPr>
            <w:tcW w:w="4620" w:type="dxa"/>
            <w:tcBorders>
              <w:bottom w:val="single" w:sz="8" w:space="0" w:color="1F497D"/>
              <w:right w:val="single" w:sz="8" w:space="0" w:color="1F497D"/>
            </w:tcBorders>
            <w:shd w:val="clear" w:color="auto" w:fill="auto"/>
            <w:vAlign w:val="bottom"/>
          </w:tcPr>
          <w:p w:rsidR="00DE2AFA" w:rsidRDefault="00DE2AFA" w:rsidP="00CF7332">
            <w:pPr>
              <w:spacing w:line="0" w:lineRule="atLeast"/>
              <w:ind w:left="100"/>
              <w:rPr>
                <w:sz w:val="22"/>
              </w:rPr>
            </w:pPr>
            <w:r>
              <w:rPr>
                <w:sz w:val="22"/>
              </w:rPr>
              <w:t>1 millilitre = 0.035 fluid ounces</w:t>
            </w:r>
          </w:p>
        </w:tc>
        <w:tc>
          <w:tcPr>
            <w:tcW w:w="4620" w:type="dxa"/>
            <w:gridSpan w:val="2"/>
            <w:tcBorders>
              <w:bottom w:val="single" w:sz="8" w:space="0" w:color="1F497D"/>
            </w:tcBorders>
            <w:shd w:val="clear" w:color="auto" w:fill="auto"/>
            <w:vAlign w:val="bottom"/>
          </w:tcPr>
          <w:p w:rsidR="00DE2AFA" w:rsidRDefault="00DE2AFA" w:rsidP="00CF7332">
            <w:pPr>
              <w:spacing w:line="0" w:lineRule="atLeast"/>
              <w:ind w:left="100"/>
              <w:rPr>
                <w:sz w:val="22"/>
              </w:rPr>
            </w:pPr>
            <w:r>
              <w:rPr>
                <w:sz w:val="22"/>
              </w:rPr>
              <w:t>1 fluid ounce = 28.413 millilitres</w:t>
            </w:r>
          </w:p>
        </w:tc>
      </w:tr>
      <w:tr w:rsidR="00DE2AFA" w:rsidTr="00CF7332">
        <w:trPr>
          <w:trHeight w:val="269"/>
        </w:trPr>
        <w:tc>
          <w:tcPr>
            <w:tcW w:w="20" w:type="dxa"/>
            <w:tcBorders>
              <w:bottom w:val="single" w:sz="8" w:space="0" w:color="1F497D"/>
            </w:tcBorders>
            <w:shd w:val="clear" w:color="auto" w:fill="auto"/>
            <w:vAlign w:val="bottom"/>
          </w:tcPr>
          <w:p w:rsidR="00DE2AFA" w:rsidRDefault="00DE2AFA" w:rsidP="00CF7332">
            <w:pPr>
              <w:spacing w:line="0" w:lineRule="atLeast"/>
              <w:rPr>
                <w:rFonts w:ascii="Times New Roman" w:eastAsia="Times New Roman" w:hAnsi="Times New Roman"/>
                <w:sz w:val="23"/>
              </w:rPr>
            </w:pPr>
          </w:p>
        </w:tc>
        <w:tc>
          <w:tcPr>
            <w:tcW w:w="4620" w:type="dxa"/>
            <w:tcBorders>
              <w:bottom w:val="single" w:sz="8" w:space="0" w:color="1F497D"/>
              <w:right w:val="single" w:sz="8" w:space="0" w:color="1F497D"/>
            </w:tcBorders>
            <w:shd w:val="clear" w:color="auto" w:fill="auto"/>
            <w:vAlign w:val="bottom"/>
          </w:tcPr>
          <w:p w:rsidR="00DE2AFA" w:rsidRDefault="00DE2AFA" w:rsidP="00CF7332">
            <w:pPr>
              <w:spacing w:line="0" w:lineRule="atLeast"/>
              <w:ind w:left="100"/>
              <w:rPr>
                <w:sz w:val="22"/>
              </w:rPr>
            </w:pPr>
            <w:r>
              <w:rPr>
                <w:sz w:val="22"/>
              </w:rPr>
              <w:t>1 litre = 0.878 quarts</w:t>
            </w:r>
          </w:p>
        </w:tc>
        <w:tc>
          <w:tcPr>
            <w:tcW w:w="4620" w:type="dxa"/>
            <w:gridSpan w:val="2"/>
            <w:tcBorders>
              <w:bottom w:val="single" w:sz="8" w:space="0" w:color="1F497D"/>
            </w:tcBorders>
            <w:shd w:val="clear" w:color="auto" w:fill="auto"/>
            <w:vAlign w:val="bottom"/>
          </w:tcPr>
          <w:p w:rsidR="00DE2AFA" w:rsidRDefault="00DE2AFA" w:rsidP="00CF7332">
            <w:pPr>
              <w:spacing w:line="0" w:lineRule="atLeast"/>
              <w:ind w:left="100"/>
              <w:rPr>
                <w:sz w:val="22"/>
              </w:rPr>
            </w:pPr>
            <w:r>
              <w:rPr>
                <w:sz w:val="22"/>
              </w:rPr>
              <w:t>1 quart = 1.137 litres</w:t>
            </w:r>
          </w:p>
        </w:tc>
      </w:tr>
    </w:tbl>
    <w:p w:rsidR="00DE2AFA" w:rsidRDefault="00DE2AFA" w:rsidP="00DE2AFA">
      <w:pPr>
        <w:spacing w:line="20" w:lineRule="exact"/>
        <w:rPr>
          <w:rFonts w:ascii="Times New Roman" w:eastAsia="Times New Roman" w:hAnsi="Times New Roman"/>
        </w:rPr>
      </w:pPr>
      <w:r>
        <w:rPr>
          <w:noProof/>
          <w:sz w:val="22"/>
        </w:rPr>
        <mc:AlternateContent>
          <mc:Choice Requires="wps">
            <w:drawing>
              <wp:anchor distT="0" distB="0" distL="114300" distR="114300" simplePos="0" relativeHeight="251652096" behindDoc="1" locked="0" layoutInCell="1" allowOverlap="1">
                <wp:simplePos x="0" y="0"/>
                <wp:positionH relativeFrom="column">
                  <wp:posOffset>2935605</wp:posOffset>
                </wp:positionH>
                <wp:positionV relativeFrom="paragraph">
                  <wp:posOffset>-365760</wp:posOffset>
                </wp:positionV>
                <wp:extent cx="12065" cy="0"/>
                <wp:effectExtent l="14605" t="15240" r="24130" b="22860"/>
                <wp:wrapNone/>
                <wp:docPr id="19"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65" cy="0"/>
                        </a:xfrm>
                        <a:prstGeom prst="line">
                          <a:avLst/>
                        </a:prstGeom>
                        <a:noFill/>
                        <a:ln w="761">
                          <a:solidFill>
                            <a:srgbClr val="1F497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15pt,-28.75pt" to="232.1pt,-28.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" strokecolor="#1f497d" strokeweight="761emu"/>
            </w:pict>
          </mc:Fallback>
        </mc:AlternateContent>
      </w:r>
    </w:p>
    <w:p w:rsidR="00DE2AFA" w:rsidRDefault="00DE2AFA" w:rsidP="00DE2AFA">
      <w:pPr>
        <w:spacing w:line="200" w:lineRule="exact"/>
        <w:rPr>
          <w:rFonts w:ascii="Times New Roman" w:eastAsia="Times New Roman" w:hAnsi="Times New Roman"/>
        </w:rPr>
      </w:pPr>
    </w:p>
    <w:p w:rsidR="00DE2AFA" w:rsidRDefault="00DE2AFA" w:rsidP="00DE2AFA">
      <w:pPr>
        <w:spacing w:line="273" w:lineRule="exact"/>
        <w:rPr>
          <w:rFonts w:ascii="Times New Roman" w:eastAsia="Times New Roman" w:hAnsi="Times New Roman"/>
        </w:rPr>
      </w:pPr>
    </w:p>
    <w:p w:rsidR="00DE2AFA" w:rsidRDefault="00DE2AFA" w:rsidP="00DE2AFA">
      <w:pPr>
        <w:spacing w:line="249" w:lineRule="auto"/>
        <w:ind w:left="120" w:right="120"/>
        <w:jc w:val="both"/>
        <w:rPr>
          <w:sz w:val="22"/>
        </w:rPr>
      </w:pPr>
      <w:r>
        <w:rPr>
          <w:sz w:val="22"/>
        </w:rPr>
        <w:t xml:space="preserve">Once you’ve typed the code, </w:t>
      </w:r>
      <w:r>
        <w:rPr>
          <w:b/>
          <w:sz w:val="22"/>
        </w:rPr>
        <w:t>save</w:t>
      </w:r>
      <w:r>
        <w:rPr>
          <w:sz w:val="22"/>
        </w:rPr>
        <w:t xml:space="preserve">, and then </w:t>
      </w:r>
      <w:r>
        <w:rPr>
          <w:b/>
          <w:sz w:val="22"/>
        </w:rPr>
        <w:t>run</w:t>
      </w:r>
      <w:r>
        <w:rPr>
          <w:sz w:val="22"/>
        </w:rPr>
        <w:t xml:space="preserve"> the code. The prompt for a value will appear in the console window.</w:t>
      </w:r>
    </w:p>
    <w:p w:rsidR="00DE2AFA" w:rsidRDefault="00DE2AFA" w:rsidP="00DE2AFA">
      <w:pPr>
        <w:spacing w:line="248" w:lineRule="exact"/>
        <w:rPr>
          <w:rFonts w:ascii="Times New Roman" w:eastAsia="Times New Roman" w:hAnsi="Times New Roman"/>
        </w:rPr>
      </w:pPr>
    </w:p>
    <w:p w:rsidR="00DE2AFA" w:rsidRDefault="00DE2AFA" w:rsidP="00DE2AFA">
      <w:pPr>
        <w:spacing w:line="245" w:lineRule="auto"/>
        <w:ind w:left="120" w:right="120"/>
        <w:jc w:val="both"/>
        <w:rPr>
          <w:sz w:val="22"/>
        </w:rPr>
      </w:pPr>
      <w:r>
        <w:rPr>
          <w:sz w:val="22"/>
        </w:rPr>
        <w:t xml:space="preserve">Run the program a few times to </w:t>
      </w:r>
      <w:r>
        <w:rPr>
          <w:b/>
          <w:sz w:val="22"/>
        </w:rPr>
        <w:t>test</w:t>
      </w:r>
      <w:r>
        <w:rPr>
          <w:sz w:val="22"/>
        </w:rPr>
        <w:t xml:space="preserve"> it and make sure that it is working as intended. Try entering something that isn’t a number into the prompt and note what occurs (and why). </w:t>
      </w:r>
    </w:p>
    <w:p w:rsidR="00DE2AFA" w:rsidRDefault="00DE2AFA" w:rsidP="00DE2AFA">
      <w:pPr>
        <w:spacing w:line="254" w:lineRule="exact"/>
        <w:rPr>
          <w:rFonts w:ascii="Times New Roman" w:eastAsia="Times New Roman" w:hAnsi="Times New Roman"/>
        </w:rPr>
      </w:pPr>
    </w:p>
    <w:p w:rsidR="00DE2AFA" w:rsidRDefault="00DE2AFA" w:rsidP="00DE2AFA">
      <w:pPr>
        <w:spacing w:line="0" w:lineRule="atLeast"/>
        <w:ind w:left="120"/>
        <w:rPr>
          <w:sz w:val="22"/>
        </w:rPr>
      </w:pPr>
      <w:r>
        <w:rPr>
          <w:sz w:val="22"/>
        </w:rPr>
        <w:t>Write and test separate programs to do different conversions for conversion given in the above table.</w:t>
      </w:r>
    </w:p>
    <w:p w:rsidR="00DE2AFA" w:rsidRDefault="00DE2AFA" w:rsidP="00DE2AFA">
      <w:pPr>
        <w:spacing w:line="200" w:lineRule="exact"/>
        <w:rPr>
          <w:rFonts w:ascii="Times New Roman" w:eastAsia="Times New Roman" w:hAnsi="Times New Roman"/>
        </w:rPr>
      </w:pPr>
    </w:p>
    <w:p w:rsidR="00DE2AFA" w:rsidRDefault="00DE2AFA" w:rsidP="00DE2AFA">
      <w:pPr>
        <w:spacing w:line="200" w:lineRule="exact"/>
        <w:rPr>
          <w:rFonts w:ascii="Times New Roman" w:eastAsia="Times New Roman" w:hAnsi="Times New Roman"/>
        </w:rPr>
      </w:pPr>
    </w:p>
    <w:p w:rsidR="00DE2AFA" w:rsidRDefault="00DE2AFA" w:rsidP="00DE2AFA">
      <w:pPr>
        <w:spacing w:line="200" w:lineRule="exact"/>
        <w:rPr>
          <w:rFonts w:ascii="Times New Roman" w:eastAsia="Times New Roman" w:hAnsi="Times New Roman"/>
        </w:rPr>
      </w:pPr>
    </w:p>
    <w:p w:rsidR="00DE2AFA" w:rsidRDefault="00DE2AFA" w:rsidP="00DE2AFA">
      <w:pPr>
        <w:spacing w:line="200" w:lineRule="exact"/>
        <w:rPr>
          <w:rFonts w:ascii="Times New Roman" w:eastAsia="Times New Roman" w:hAnsi="Times New Roman"/>
        </w:rPr>
      </w:pPr>
    </w:p>
    <w:p w:rsidR="00DE2AFA" w:rsidRDefault="00DE2AFA" w:rsidP="00DE2AFA">
      <w:pPr>
        <w:spacing w:line="200" w:lineRule="exact"/>
        <w:rPr>
          <w:rFonts w:ascii="Times New Roman" w:eastAsia="Times New Roman" w:hAnsi="Times New Roman"/>
        </w:rPr>
      </w:pPr>
    </w:p>
    <w:p w:rsidR="00DE2AFA" w:rsidRDefault="00DE2AFA" w:rsidP="00DE2AFA">
      <w:pPr>
        <w:spacing w:line="339" w:lineRule="exact"/>
        <w:rPr>
          <w:rFonts w:ascii="Times New Roman" w:eastAsia="Times New Roman" w:hAnsi="Times New Roman"/>
        </w:rPr>
      </w:pPr>
    </w:p>
    <w:p w:rsidR="00DE2AFA" w:rsidRDefault="00DE2AFA" w:rsidP="00DE2AFA">
      <w:pPr>
        <w:tabs>
          <w:tab w:val="left" w:pos="3880"/>
          <w:tab w:val="left" w:pos="8140"/>
        </w:tabs>
        <w:spacing w:line="0" w:lineRule="atLeast"/>
        <w:ind w:left="120"/>
        <w:rPr>
          <w:color w:val="7F7F7F"/>
          <w:sz w:val="22"/>
        </w:rPr>
        <w:sectPr w:rsidR="00DE2AFA">
          <w:pgSz w:w="11900" w:h="16838"/>
          <w:pgMar w:top="1440" w:right="1328" w:bottom="245" w:left="1320" w:header="0" w:footer="0" w:gutter="0"/>
          <w:cols w:space="0" w:equalWidth="0">
            <w:col w:w="9260"/>
          </w:cols>
          <w:docGrid w:linePitch="360"/>
        </w:sectPr>
      </w:pPr>
    </w:p>
    <w:p w:rsidR="00DE2AFA" w:rsidRDefault="00DE2AFA" w:rsidP="00DE2AFA">
      <w:pPr>
        <w:spacing w:line="325" w:lineRule="exact"/>
        <w:rPr>
          <w:rFonts w:ascii="Times New Roman" w:eastAsia="Times New Roman" w:hAnsi="Times New Roman"/>
        </w:rPr>
      </w:pPr>
      <w:bookmarkStart w:id="2" w:name="page5"/>
      <w:bookmarkEnd w:id="2"/>
    </w:p>
    <w:p w:rsidR="00DE2AFA" w:rsidRDefault="00DE2AFA" w:rsidP="00DE2AFA">
      <w:pPr>
        <w:spacing w:line="0" w:lineRule="atLeast"/>
        <w:rPr>
          <w:rFonts w:ascii="Cambria" w:eastAsia="Cambria" w:hAnsi="Cambria"/>
          <w:b/>
          <w:sz w:val="26"/>
        </w:rPr>
      </w:pPr>
      <w:r>
        <w:rPr>
          <w:rFonts w:ascii="Cambria" w:eastAsia="Cambria" w:hAnsi="Cambria"/>
          <w:b/>
          <w:sz w:val="26"/>
        </w:rPr>
        <w:t>Task 2 – A Slightly Less Simple Program</w:t>
      </w:r>
    </w:p>
    <w:p w:rsidR="00DE2AFA" w:rsidRDefault="00DE2AFA" w:rsidP="00DE2AFA">
      <w:pPr>
        <w:spacing w:line="68" w:lineRule="exact"/>
        <w:rPr>
          <w:rFonts w:ascii="Times New Roman" w:eastAsia="Times New Roman" w:hAnsi="Times New Roman"/>
        </w:rPr>
      </w:pPr>
    </w:p>
    <w:p w:rsidR="00DE2AFA" w:rsidRDefault="00DE2AFA" w:rsidP="00DE2AFA">
      <w:pPr>
        <w:spacing w:line="242" w:lineRule="auto"/>
        <w:ind w:left="120" w:right="120"/>
        <w:jc w:val="both"/>
        <w:rPr>
          <w:sz w:val="22"/>
        </w:rPr>
      </w:pPr>
      <w:r>
        <w:rPr>
          <w:sz w:val="22"/>
        </w:rPr>
        <w:t>For a bit more of a challenge, let’s write a program with slightly more complex processing. The code for this program will still follow the same basic structure of obtaining input, performing arithmetic on it, and then displaying the result, but the conversions/formulas are slightly more advanced. Again, you are welcome to implement different conversions and formulas than the ones below.</w:t>
      </w:r>
    </w:p>
    <w:p w:rsidR="00DE2AFA" w:rsidRDefault="00DE2AFA" w:rsidP="00DE2AFA">
      <w:pPr>
        <w:spacing w:line="20" w:lineRule="exact"/>
        <w:rPr>
          <w:rFonts w:ascii="Times New Roman" w:eastAsia="Times New Roman" w:hAnsi="Times New Roman"/>
        </w:rPr>
      </w:pPr>
      <w:r>
        <w:rPr>
          <w:noProof/>
          <w:sz w:val="22"/>
        </w:rPr>
        <mc:AlternateContent>
          <mc:Choice Requires="wps">
            <w:drawing>
              <wp:anchor distT="0" distB="0" distL="114300" distR="114300" simplePos="0" relativeHeight="251653120" behindDoc="1" locked="0" layoutInCell="1" allowOverlap="1">
                <wp:simplePos x="0" y="0"/>
                <wp:positionH relativeFrom="column">
                  <wp:posOffset>1270</wp:posOffset>
                </wp:positionH>
                <wp:positionV relativeFrom="paragraph">
                  <wp:posOffset>172720</wp:posOffset>
                </wp:positionV>
                <wp:extent cx="5882005" cy="0"/>
                <wp:effectExtent l="13970" t="7620" r="22225" b="30480"/>
                <wp:wrapNone/>
                <wp:docPr id="18"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2005" cy="0"/>
                        </a:xfrm>
                        <a:prstGeom prst="line">
                          <a:avLst/>
                        </a:prstGeom>
                        <a:noFill/>
                        <a:ln w="12941">
                          <a:solidFill>
                            <a:srgbClr val="1F497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3.6pt" to="463.25pt,1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" strokecolor="#1f497d" strokeweight="12941emu"/>
            </w:pict>
          </mc:Fallback>
        </mc:AlternateContent>
      </w:r>
      <w:r>
        <w:rPr>
          <w:noProof/>
          <w:sz w:val="22"/>
        </w:rPr>
        <mc:AlternateContent>
          <mc:Choice Requires="wps">
            <w:drawing>
              <wp:anchor distT="0" distB="0" distL="114300" distR="114300" simplePos="0" relativeHeight="251654144" behindDoc="1" locked="0" layoutInCell="1" allowOverlap="1">
                <wp:simplePos x="0" y="0"/>
                <wp:positionH relativeFrom="column">
                  <wp:posOffset>5876925</wp:posOffset>
                </wp:positionH>
                <wp:positionV relativeFrom="paragraph">
                  <wp:posOffset>166370</wp:posOffset>
                </wp:positionV>
                <wp:extent cx="0" cy="4039870"/>
                <wp:effectExtent l="9525" t="13970" r="28575" b="22860"/>
                <wp:wrapNone/>
                <wp:docPr id="17"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9870"/>
                        </a:xfrm>
                        <a:prstGeom prst="line">
                          <a:avLst/>
                        </a:prstGeom>
                        <a:noFill/>
                        <a:ln w="12192">
                          <a:solidFill>
                            <a:srgbClr val="1F497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2.75pt,13.1pt" to="462.75pt,33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" strokecolor="#1f497d" strokeweight=".96pt"/>
            </w:pict>
          </mc:Fallback>
        </mc:AlternateContent>
      </w:r>
      <w:r>
        <w:rPr>
          <w:noProof/>
          <w:sz w:val="22"/>
        </w:rPr>
        <mc:AlternateContent>
          <mc:Choice Requires="wps">
            <w:drawing>
              <wp:anchor distT="0" distB="0" distL="114300" distR="114300" simplePos="0" relativeHeight="251655168" behindDoc="1" locked="0" layoutInCell="1" allowOverlap="1">
                <wp:simplePos x="0" y="0"/>
                <wp:positionH relativeFrom="column">
                  <wp:posOffset>6985</wp:posOffset>
                </wp:positionH>
                <wp:positionV relativeFrom="paragraph">
                  <wp:posOffset>166370</wp:posOffset>
                </wp:positionV>
                <wp:extent cx="0" cy="4039870"/>
                <wp:effectExtent l="6985" t="13970" r="31115" b="22860"/>
                <wp:wrapNone/>
                <wp:docPr id="16"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9870"/>
                        </a:xfrm>
                        <a:prstGeom prst="line">
                          <a:avLst/>
                        </a:prstGeom>
                        <a:noFill/>
                        <a:ln w="12179">
                          <a:solidFill>
                            <a:srgbClr val="1F497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3.1pt" to=".55pt,33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" strokecolor="#1f497d" strokeweight="12179emu"/>
            </w:pict>
          </mc:Fallback>
        </mc:AlternateContent>
      </w:r>
    </w:p>
    <w:p w:rsidR="00DE2AFA" w:rsidRDefault="00DE2AFA" w:rsidP="00DE2AFA">
      <w:pPr>
        <w:spacing w:line="259" w:lineRule="exact"/>
        <w:rPr>
          <w:rFonts w:ascii="Times New Roman" w:eastAsia="Times New Roman" w:hAnsi="Times New Roman"/>
        </w:rPr>
      </w:pPr>
    </w:p>
    <w:p w:rsidR="00DE2AFA" w:rsidRDefault="00DE2AFA" w:rsidP="00DE2AFA">
      <w:pPr>
        <w:spacing w:line="0" w:lineRule="atLeast"/>
        <w:ind w:left="120"/>
        <w:rPr>
          <w:b/>
          <w:color w:val="FFFFFF"/>
          <w:sz w:val="22"/>
        </w:rPr>
      </w:pPr>
      <w:r>
        <w:rPr>
          <w:b/>
          <w:color w:val="FFFFFF"/>
          <w:sz w:val="22"/>
        </w:rPr>
        <w:t>Temperature</w:t>
      </w:r>
    </w:p>
    <w:p w:rsidR="00DE2AFA" w:rsidRDefault="00DE2AFA" w:rsidP="00DE2AFA">
      <w:pPr>
        <w:spacing w:line="20" w:lineRule="exact"/>
        <w:rPr>
          <w:rFonts w:ascii="Times New Roman" w:eastAsia="Times New Roman" w:hAnsi="Times New Roman"/>
        </w:rPr>
      </w:pPr>
      <w:r>
        <w:rPr>
          <w:b/>
          <w:noProof/>
          <w:color w:val="FFFFFF"/>
          <w:sz w:val="22"/>
        </w:rPr>
        <mc:AlternateContent>
          <mc:Choice Requires="wps">
            <w:drawing>
              <wp:anchor distT="0" distB="0" distL="114300" distR="114300" simplePos="0" relativeHeight="251656192" behindDoc="1" locked="0" layoutInCell="1" allowOverlap="1">
                <wp:simplePos x="0" y="0"/>
                <wp:positionH relativeFrom="column">
                  <wp:posOffset>13970</wp:posOffset>
                </wp:positionH>
                <wp:positionV relativeFrom="paragraph">
                  <wp:posOffset>-167640</wp:posOffset>
                </wp:positionV>
                <wp:extent cx="5856605" cy="170180"/>
                <wp:effectExtent l="1270" t="0" r="9525" b="10160"/>
                <wp:wrapNone/>
                <wp:docPr id="15"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56605" cy="170180"/>
                        </a:xfrm>
                        <a:prstGeom prst="rect">
                          <a:avLst/>
                        </a:prstGeom>
                        <a:solidFill>
                          <a:srgbClr val="1F497D"/>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2" o:spid="_x0000_s1026" style="position:absolute;margin-left:1.1pt;margin-top:-13.15pt;width:461.15pt;height:1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" fillcolor="#1f497d" strokecolor="white"/>
            </w:pict>
          </mc:Fallback>
        </mc:AlternateContent>
      </w:r>
      <w:r>
        <w:rPr>
          <w:b/>
          <w:noProof/>
          <w:color w:val="FFFFFF"/>
          <w:sz w:val="22"/>
        </w:rPr>
        <mc:AlternateContent>
          <mc:Choice Requires="wps">
            <w:drawing>
              <wp:anchor distT="0" distB="0" distL="114300" distR="114300" simplePos="0" relativeHeight="251657216" behindDoc="1" locked="0" layoutInCell="1" allowOverlap="1">
                <wp:simplePos x="0" y="0"/>
                <wp:positionH relativeFrom="column">
                  <wp:posOffset>2935605</wp:posOffset>
                </wp:positionH>
                <wp:positionV relativeFrom="paragraph">
                  <wp:posOffset>15240</wp:posOffset>
                </wp:positionV>
                <wp:extent cx="12065" cy="0"/>
                <wp:effectExtent l="14605" t="15240" r="24130" b="22860"/>
                <wp:wrapNone/>
                <wp:docPr id="14"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65" cy="0"/>
                        </a:xfrm>
                        <a:prstGeom prst="line">
                          <a:avLst/>
                        </a:prstGeom>
                        <a:noFill/>
                        <a:ln w="761">
                          <a:solidFill>
                            <a:srgbClr val="1F497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15pt,1.2pt" to="232.1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" strokecolor="#1f497d" strokeweight="761emu"/>
            </w:pict>
          </mc:Fallback>
        </mc:AlternateContent>
      </w: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20"/>
        <w:gridCol w:w="4620"/>
        <w:gridCol w:w="4600"/>
        <w:gridCol w:w="20"/>
      </w:tblGrid>
      <w:tr w:rsidR="00DE2AFA" w:rsidTr="00CF7332">
        <w:trPr>
          <w:trHeight w:val="268"/>
        </w:trPr>
        <w:tc>
          <w:tcPr>
            <w:tcW w:w="20" w:type="dxa"/>
            <w:tcBorders>
              <w:top w:val="single" w:sz="8" w:space="0" w:color="1F497D"/>
              <w:bottom w:val="single" w:sz="8" w:space="0" w:color="1F497D"/>
            </w:tcBorders>
            <w:shd w:val="clear" w:color="auto" w:fill="auto"/>
            <w:vAlign w:val="bottom"/>
          </w:tcPr>
          <w:p w:rsidR="00DE2AFA" w:rsidRDefault="00DE2AFA" w:rsidP="00CF7332">
            <w:pPr>
              <w:spacing w:line="0" w:lineRule="atLeast"/>
              <w:rPr>
                <w:rFonts w:ascii="Times New Roman" w:eastAsia="Times New Roman" w:hAnsi="Times New Roman"/>
                <w:sz w:val="23"/>
              </w:rPr>
            </w:pPr>
          </w:p>
        </w:tc>
        <w:tc>
          <w:tcPr>
            <w:tcW w:w="4620" w:type="dxa"/>
            <w:tcBorders>
              <w:top w:val="single" w:sz="8" w:space="0" w:color="1F497D"/>
              <w:bottom w:val="single" w:sz="8" w:space="0" w:color="1F497D"/>
              <w:right w:val="single" w:sz="8" w:space="0" w:color="1F497D"/>
            </w:tcBorders>
            <w:shd w:val="clear" w:color="auto" w:fill="auto"/>
            <w:vAlign w:val="bottom"/>
          </w:tcPr>
          <w:p w:rsidR="00DE2AFA" w:rsidRDefault="00DE2AFA" w:rsidP="00CF7332">
            <w:pPr>
              <w:spacing w:line="0" w:lineRule="atLeast"/>
              <w:ind w:left="100"/>
              <w:rPr>
                <w:sz w:val="22"/>
              </w:rPr>
            </w:pPr>
            <w:r>
              <w:rPr>
                <w:sz w:val="22"/>
              </w:rPr>
              <w:t>Celsius = (Fahrenheit - 32)* 5 / 9</w:t>
            </w:r>
          </w:p>
        </w:tc>
        <w:tc>
          <w:tcPr>
            <w:tcW w:w="4620" w:type="dxa"/>
            <w:gridSpan w:val="2"/>
            <w:tcBorders>
              <w:top w:val="single" w:sz="8" w:space="0" w:color="1F497D"/>
              <w:bottom w:val="single" w:sz="8" w:space="0" w:color="1F497D"/>
            </w:tcBorders>
            <w:shd w:val="clear" w:color="auto" w:fill="auto"/>
            <w:vAlign w:val="bottom"/>
          </w:tcPr>
          <w:p w:rsidR="00DE2AFA" w:rsidRDefault="00DE2AFA" w:rsidP="00CF7332">
            <w:pPr>
              <w:spacing w:line="0" w:lineRule="atLeast"/>
              <w:ind w:left="100"/>
              <w:rPr>
                <w:sz w:val="22"/>
              </w:rPr>
            </w:pPr>
            <w:r>
              <w:rPr>
                <w:sz w:val="22"/>
              </w:rPr>
              <w:t>Fahrenheit = Celsius * 9 / 5 + 32</w:t>
            </w:r>
          </w:p>
        </w:tc>
      </w:tr>
      <w:tr w:rsidR="00DE2AFA" w:rsidTr="00CF7332">
        <w:trPr>
          <w:trHeight w:val="269"/>
        </w:trPr>
        <w:tc>
          <w:tcPr>
            <w:tcW w:w="20" w:type="dxa"/>
            <w:tcBorders>
              <w:bottom w:val="single" w:sz="8" w:space="0" w:color="1F497D"/>
            </w:tcBorders>
            <w:shd w:val="clear" w:color="auto" w:fill="auto"/>
            <w:vAlign w:val="bottom"/>
          </w:tcPr>
          <w:p w:rsidR="00DE2AFA" w:rsidRDefault="00DE2AFA" w:rsidP="00CF7332">
            <w:pPr>
              <w:spacing w:line="0" w:lineRule="atLeast"/>
              <w:rPr>
                <w:rFonts w:ascii="Times New Roman" w:eastAsia="Times New Roman" w:hAnsi="Times New Roman"/>
                <w:sz w:val="23"/>
              </w:rPr>
            </w:pPr>
          </w:p>
        </w:tc>
        <w:tc>
          <w:tcPr>
            <w:tcW w:w="4620" w:type="dxa"/>
            <w:tcBorders>
              <w:bottom w:val="single" w:sz="8" w:space="0" w:color="1F497D"/>
              <w:right w:val="single" w:sz="8" w:space="0" w:color="1F497D"/>
            </w:tcBorders>
            <w:shd w:val="clear" w:color="auto" w:fill="1F497D"/>
            <w:vAlign w:val="bottom"/>
          </w:tcPr>
          <w:p w:rsidR="00DE2AFA" w:rsidRDefault="00DE2AFA" w:rsidP="00CF7332">
            <w:pPr>
              <w:spacing w:line="0" w:lineRule="atLeast"/>
              <w:ind w:left="100"/>
              <w:rPr>
                <w:b/>
                <w:color w:val="FFFFFF"/>
                <w:sz w:val="22"/>
              </w:rPr>
            </w:pPr>
            <w:r>
              <w:rPr>
                <w:b/>
                <w:color w:val="FFFFFF"/>
                <w:sz w:val="22"/>
              </w:rPr>
              <w:t>Geometry</w:t>
            </w:r>
          </w:p>
        </w:tc>
        <w:tc>
          <w:tcPr>
            <w:tcW w:w="4600" w:type="dxa"/>
            <w:tcBorders>
              <w:bottom w:val="single" w:sz="8" w:space="0" w:color="1F497D"/>
            </w:tcBorders>
            <w:shd w:val="clear" w:color="auto" w:fill="1F497D"/>
            <w:vAlign w:val="bottom"/>
          </w:tcPr>
          <w:p w:rsidR="00DE2AFA" w:rsidRDefault="00DE2AFA" w:rsidP="00CF7332">
            <w:pPr>
              <w:spacing w:line="0" w:lineRule="atLeast"/>
              <w:rPr>
                <w:rFonts w:ascii="Times New Roman" w:eastAsia="Times New Roman" w:hAnsi="Times New Roman"/>
                <w:sz w:val="23"/>
              </w:rPr>
            </w:pPr>
          </w:p>
        </w:tc>
        <w:tc>
          <w:tcPr>
            <w:tcW w:w="20" w:type="dxa"/>
            <w:tcBorders>
              <w:bottom w:val="single" w:sz="8" w:space="0" w:color="1F497D"/>
            </w:tcBorders>
            <w:shd w:val="clear" w:color="auto" w:fill="auto"/>
            <w:vAlign w:val="bottom"/>
          </w:tcPr>
          <w:p w:rsidR="00DE2AFA" w:rsidRDefault="00DE2AFA" w:rsidP="00CF7332">
            <w:pPr>
              <w:spacing w:line="0" w:lineRule="atLeast"/>
              <w:rPr>
                <w:rFonts w:ascii="Times New Roman" w:eastAsia="Times New Roman" w:hAnsi="Times New Roman"/>
                <w:sz w:val="23"/>
              </w:rPr>
            </w:pPr>
          </w:p>
        </w:tc>
      </w:tr>
      <w:tr w:rsidR="00DE2AFA" w:rsidTr="00CF7332">
        <w:trPr>
          <w:trHeight w:val="268"/>
        </w:trPr>
        <w:tc>
          <w:tcPr>
            <w:tcW w:w="20" w:type="dxa"/>
            <w:tcBorders>
              <w:bottom w:val="single" w:sz="8" w:space="0" w:color="1F497D"/>
            </w:tcBorders>
            <w:shd w:val="clear" w:color="auto" w:fill="auto"/>
            <w:vAlign w:val="bottom"/>
          </w:tcPr>
          <w:p w:rsidR="00DE2AFA" w:rsidRDefault="00DE2AFA" w:rsidP="00CF7332">
            <w:pPr>
              <w:spacing w:line="0" w:lineRule="atLeast"/>
              <w:rPr>
                <w:rFonts w:ascii="Times New Roman" w:eastAsia="Times New Roman" w:hAnsi="Times New Roman"/>
                <w:sz w:val="23"/>
              </w:rPr>
            </w:pPr>
          </w:p>
        </w:tc>
        <w:tc>
          <w:tcPr>
            <w:tcW w:w="4620" w:type="dxa"/>
            <w:tcBorders>
              <w:bottom w:val="single" w:sz="8" w:space="0" w:color="1F497D"/>
              <w:right w:val="single" w:sz="8" w:space="0" w:color="1F497D"/>
            </w:tcBorders>
            <w:shd w:val="clear" w:color="auto" w:fill="auto"/>
            <w:vAlign w:val="bottom"/>
          </w:tcPr>
          <w:p w:rsidR="00DE2AFA" w:rsidRDefault="00DE2AFA" w:rsidP="00CF7332">
            <w:pPr>
              <w:spacing w:line="268" w:lineRule="exact"/>
              <w:ind w:left="100"/>
              <w:rPr>
                <w:sz w:val="28"/>
                <w:vertAlign w:val="superscript"/>
              </w:rPr>
            </w:pPr>
            <w:r>
              <w:rPr>
                <w:sz w:val="22"/>
              </w:rPr>
              <w:t>Area of circle = π * radius</w:t>
            </w:r>
            <w:r>
              <w:rPr>
                <w:sz w:val="28"/>
                <w:vertAlign w:val="superscript"/>
              </w:rPr>
              <w:t>2</w:t>
            </w:r>
          </w:p>
        </w:tc>
        <w:tc>
          <w:tcPr>
            <w:tcW w:w="4620" w:type="dxa"/>
            <w:gridSpan w:val="2"/>
            <w:tcBorders>
              <w:bottom w:val="single" w:sz="8" w:space="0" w:color="1F497D"/>
            </w:tcBorders>
            <w:shd w:val="clear" w:color="auto" w:fill="auto"/>
            <w:vAlign w:val="bottom"/>
          </w:tcPr>
          <w:p w:rsidR="00DE2AFA" w:rsidRDefault="00DE2AFA" w:rsidP="00CF7332">
            <w:pPr>
              <w:spacing w:line="0" w:lineRule="atLeast"/>
              <w:ind w:left="100"/>
              <w:rPr>
                <w:sz w:val="22"/>
              </w:rPr>
            </w:pPr>
            <w:r>
              <w:rPr>
                <w:sz w:val="22"/>
              </w:rPr>
              <w:t>Circumference of circle = 2 * π * radius</w:t>
            </w:r>
          </w:p>
        </w:tc>
      </w:tr>
    </w:tbl>
    <w:p w:rsidR="00DE2AFA" w:rsidRDefault="00DE2AFA" w:rsidP="00DE2AFA">
      <w:pPr>
        <w:spacing w:line="52" w:lineRule="exact"/>
        <w:rPr>
          <w:rFonts w:ascii="Times New Roman" w:eastAsia="Times New Roman" w:hAnsi="Times New Roman"/>
        </w:rPr>
      </w:pPr>
    </w:p>
    <w:p w:rsidR="00DE2AFA" w:rsidRDefault="00DE2AFA" w:rsidP="00DE2AFA">
      <w:pPr>
        <w:spacing w:line="79" w:lineRule="exact"/>
        <w:rPr>
          <w:rFonts w:ascii="Times New Roman" w:eastAsia="Times New Roman" w:hAnsi="Times New Roman"/>
        </w:rPr>
      </w:pPr>
    </w:p>
    <w:p w:rsidR="00DE2AFA" w:rsidRDefault="00DE2AFA" w:rsidP="00DE2AFA">
      <w:pPr>
        <w:spacing w:line="243" w:lineRule="auto"/>
        <w:ind w:left="120" w:right="180"/>
        <w:jc w:val="both"/>
        <w:rPr>
          <w:i/>
          <w:sz w:val="22"/>
        </w:rPr>
      </w:pPr>
      <w:r>
        <w:rPr>
          <w:i/>
          <w:sz w:val="22"/>
        </w:rPr>
        <w:t xml:space="preserve">You can either use 3.1416 as the value of π (pi), or use </w:t>
      </w:r>
      <w:r>
        <w:rPr>
          <w:rFonts w:ascii="Courier New" w:eastAsia="Courier New" w:hAnsi="Courier New"/>
          <w:i/>
          <w:sz w:val="22"/>
        </w:rPr>
        <w:t>Math.PI</w:t>
      </w:r>
      <w:r>
        <w:rPr>
          <w:i/>
          <w:sz w:val="22"/>
        </w:rPr>
        <w:t xml:space="preserve"> to refer to the value of pi in calculations. The </w:t>
      </w:r>
      <w:r>
        <w:rPr>
          <w:rFonts w:ascii="Courier New" w:eastAsia="Courier New" w:hAnsi="Courier New"/>
          <w:i/>
          <w:sz w:val="22"/>
        </w:rPr>
        <w:t>Math class</w:t>
      </w:r>
      <w:r>
        <w:rPr>
          <w:i/>
          <w:sz w:val="22"/>
        </w:rPr>
        <w:t xml:space="preserve"> gives your program access to extra mathematical functions and values.</w:t>
      </w:r>
    </w:p>
    <w:p w:rsidR="00DE2AFA" w:rsidRDefault="00DE2AFA" w:rsidP="00DE2AFA">
      <w:pPr>
        <w:spacing w:line="130" w:lineRule="exact"/>
        <w:rPr>
          <w:rFonts w:ascii="Times New Roman" w:eastAsia="Times New Roman" w:hAnsi="Times New Roman"/>
        </w:rPr>
      </w:pPr>
    </w:p>
    <w:p w:rsidR="00DE2AFA" w:rsidRDefault="00DE2AFA" w:rsidP="00DE2AFA">
      <w:pPr>
        <w:spacing w:line="252" w:lineRule="auto"/>
        <w:ind w:left="120" w:right="640"/>
        <w:rPr>
          <w:i/>
          <w:sz w:val="22"/>
        </w:rPr>
      </w:pPr>
      <w:r>
        <w:rPr>
          <w:i/>
          <w:sz w:val="22"/>
        </w:rPr>
        <w:t>Why make two programs when you can make one? After prompting for the circle’s radius, your program can calculate both the area and circumference of the circle and show both results.</w:t>
      </w:r>
    </w:p>
    <w:p w:rsidR="00DE2AFA" w:rsidRDefault="00DE2AFA" w:rsidP="00DE2AFA">
      <w:pPr>
        <w:spacing w:line="20" w:lineRule="exact"/>
        <w:rPr>
          <w:rFonts w:ascii="Times New Roman" w:eastAsia="Times New Roman" w:hAnsi="Times New Roman"/>
        </w:rPr>
      </w:pPr>
      <w:r>
        <w:rPr>
          <w:i/>
          <w:noProof/>
          <w:sz w:val="22"/>
        </w:rPr>
        <mc:AlternateContent>
          <mc:Choice Requires="wps">
            <w:drawing>
              <wp:anchor distT="0" distB="0" distL="114300" distR="114300" simplePos="0" relativeHeight="251658240" behindDoc="1" locked="0" layoutInCell="1" allowOverlap="1">
                <wp:simplePos x="0" y="0"/>
                <wp:positionH relativeFrom="column">
                  <wp:posOffset>1270</wp:posOffset>
                </wp:positionH>
                <wp:positionV relativeFrom="paragraph">
                  <wp:posOffset>33655</wp:posOffset>
                </wp:positionV>
                <wp:extent cx="5882005" cy="0"/>
                <wp:effectExtent l="13970" t="8255" r="22225" b="29845"/>
                <wp:wrapNone/>
                <wp:docPr id="13"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2005" cy="0"/>
                        </a:xfrm>
                        <a:prstGeom prst="line">
                          <a:avLst/>
                        </a:prstGeom>
                        <a:noFill/>
                        <a:ln w="12191">
                          <a:solidFill>
                            <a:srgbClr val="1F497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2.65pt" to="463.25pt,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" strokecolor="#1f497d" strokeweight="12191emu"/>
            </w:pict>
          </mc:Fallback>
        </mc:AlternateContent>
      </w:r>
    </w:p>
    <w:p w:rsidR="00DE2AFA" w:rsidRDefault="00DE2AFA" w:rsidP="00DE2AFA">
      <w:pPr>
        <w:spacing w:line="0" w:lineRule="atLeast"/>
        <w:ind w:left="20"/>
        <w:rPr>
          <w:b/>
          <w:color w:val="FFFFFF"/>
          <w:sz w:val="22"/>
        </w:rPr>
      </w:pPr>
      <w:r>
        <w:rPr>
          <w:rFonts w:ascii="Times New Roman" w:eastAsia="Times New Roman" w:hAnsi="Times New Roman"/>
          <w:noProof/>
        </w:rPr>
        <w:drawing>
          <wp:inline distT="0" distB="0" distL="0" distR="0">
            <wp:extent cx="61595" cy="1746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95" cy="174625"/>
                    </a:xfrm>
                    <a:prstGeom prst="rect">
                      <a:avLst/>
                    </a:prstGeom>
                    <a:noFill/>
                    <a:ln>
                      <a:noFill/>
                    </a:ln>
                  </pic:spPr>
                </pic:pic>
              </a:graphicData>
            </a:graphic>
          </wp:inline>
        </w:drawing>
      </w:r>
      <w:r>
        <w:rPr>
          <w:b/>
          <w:color w:val="FFFFFF"/>
          <w:sz w:val="22"/>
        </w:rPr>
        <w:t>Nutrition</w:t>
      </w:r>
    </w:p>
    <w:p w:rsidR="00DE2AFA" w:rsidRDefault="00DE2AFA" w:rsidP="00DE2AFA">
      <w:pPr>
        <w:spacing w:line="20" w:lineRule="exact"/>
        <w:rPr>
          <w:rFonts w:ascii="Times New Roman" w:eastAsia="Times New Roman" w:hAnsi="Times New Roman"/>
        </w:rPr>
      </w:pPr>
      <w:r>
        <w:rPr>
          <w:b/>
          <w:noProof/>
          <w:color w:val="FFFFFF"/>
          <w:sz w:val="22"/>
        </w:rPr>
        <mc:AlternateContent>
          <mc:Choice Requires="wps">
            <w:drawing>
              <wp:anchor distT="0" distB="0" distL="114300" distR="114300" simplePos="0" relativeHeight="251659264" behindDoc="1" locked="0" layoutInCell="1" allowOverlap="1">
                <wp:simplePos x="0" y="0"/>
                <wp:positionH relativeFrom="column">
                  <wp:posOffset>5808345</wp:posOffset>
                </wp:positionH>
                <wp:positionV relativeFrom="paragraph">
                  <wp:posOffset>-173990</wp:posOffset>
                </wp:positionV>
                <wp:extent cx="61595" cy="170815"/>
                <wp:effectExtent l="4445" t="3810" r="10160" b="15875"/>
                <wp:wrapNone/>
                <wp:docPr id="1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 cy="170815"/>
                        </a:xfrm>
                        <a:prstGeom prst="rect">
                          <a:avLst/>
                        </a:prstGeom>
                        <a:solidFill>
                          <a:srgbClr val="1F497D"/>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5" o:spid="_x0000_s1026" style="position:absolute;margin-left:457.35pt;margin-top:-13.65pt;width:4.85pt;height:13.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" fillcolor="#1f497d" strokecolor="white"/>
            </w:pict>
          </mc:Fallback>
        </mc:AlternateContent>
      </w:r>
      <w:r>
        <w:rPr>
          <w:b/>
          <w:noProof/>
          <w:color w:val="FFFFFF"/>
          <w:sz w:val="22"/>
        </w:rPr>
        <mc:AlternateContent>
          <mc:Choice Requires="wps">
            <w:drawing>
              <wp:anchor distT="0" distB="0" distL="114300" distR="114300" simplePos="0" relativeHeight="251660288" behindDoc="1" locked="0" layoutInCell="1" allowOverlap="1">
                <wp:simplePos x="0" y="0"/>
                <wp:positionH relativeFrom="column">
                  <wp:posOffset>76200</wp:posOffset>
                </wp:positionH>
                <wp:positionV relativeFrom="paragraph">
                  <wp:posOffset>-173990</wp:posOffset>
                </wp:positionV>
                <wp:extent cx="5732780" cy="170815"/>
                <wp:effectExtent l="0" t="3810" r="7620" b="15875"/>
                <wp:wrapNone/>
                <wp:docPr id="11"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2780" cy="170815"/>
                        </a:xfrm>
                        <a:prstGeom prst="rect">
                          <a:avLst/>
                        </a:prstGeom>
                        <a:solidFill>
                          <a:srgbClr val="1F497D"/>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6" o:spid="_x0000_s1026" style="position:absolute;margin-left:6pt;margin-top:-13.65pt;width:451.4pt;height:13.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" fillcolor="#1f497d" strokecolor="white"/>
            </w:pict>
          </mc:Fallback>
        </mc:AlternateContent>
      </w:r>
      <w:r>
        <w:rPr>
          <w:b/>
          <w:noProof/>
          <w:color w:val="FFFFFF"/>
          <w:sz w:val="22"/>
        </w:rPr>
        <mc:AlternateContent>
          <mc:Choice Requires="wps">
            <w:drawing>
              <wp:anchor distT="0" distB="0" distL="114300" distR="114300" simplePos="0" relativeHeight="251661312" behindDoc="1" locked="0" layoutInCell="1" allowOverlap="1">
                <wp:simplePos x="0" y="0"/>
                <wp:positionH relativeFrom="column">
                  <wp:posOffset>1270</wp:posOffset>
                </wp:positionH>
                <wp:positionV relativeFrom="paragraph">
                  <wp:posOffset>-174625</wp:posOffset>
                </wp:positionV>
                <wp:extent cx="5882005" cy="0"/>
                <wp:effectExtent l="13970" t="15875" r="22225" b="22225"/>
                <wp:wrapNone/>
                <wp:docPr id="8"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2005" cy="0"/>
                        </a:xfrm>
                        <a:prstGeom prst="line">
                          <a:avLst/>
                        </a:prstGeom>
                        <a:noFill/>
                        <a:ln w="749">
                          <a:solidFill>
                            <a:srgbClr val="1F497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7"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3.7pt" to="463.25pt,-1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" strokecolor="#1f497d" strokeweight="749emu"/>
            </w:pict>
          </mc:Fallback>
        </mc:AlternateContent>
      </w:r>
      <w:r>
        <w:rPr>
          <w:b/>
          <w:noProof/>
          <w:color w:val="FFFFFF"/>
          <w:sz w:val="22"/>
        </w:rPr>
        <mc:AlternateContent>
          <mc:Choice Requires="wps">
            <w:drawing>
              <wp:anchor distT="0" distB="0" distL="114300" distR="114300" simplePos="0" relativeHeight="251662336" behindDoc="1" locked="0" layoutInCell="1" allowOverlap="1">
                <wp:simplePos x="0" y="0"/>
                <wp:positionH relativeFrom="column">
                  <wp:posOffset>1270</wp:posOffset>
                </wp:positionH>
                <wp:positionV relativeFrom="paragraph">
                  <wp:posOffset>1905</wp:posOffset>
                </wp:positionV>
                <wp:extent cx="5882005" cy="0"/>
                <wp:effectExtent l="13970" t="14605" r="22225" b="23495"/>
                <wp:wrapNone/>
                <wp:docPr id="7"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2005" cy="0"/>
                        </a:xfrm>
                        <a:prstGeom prst="line">
                          <a:avLst/>
                        </a:prstGeom>
                        <a:noFill/>
                        <a:ln w="12179">
                          <a:solidFill>
                            <a:srgbClr val="1F497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8"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5pt" to="463.25pt,.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" strokecolor="#1f497d" strokeweight="12179emu"/>
            </w:pict>
          </mc:Fallback>
        </mc:AlternateContent>
      </w:r>
    </w:p>
    <w:p w:rsidR="00DE2AFA" w:rsidRDefault="00DE2AFA" w:rsidP="00DE2AFA">
      <w:pPr>
        <w:spacing w:line="0" w:lineRule="atLeast"/>
        <w:ind w:left="120"/>
        <w:rPr>
          <w:sz w:val="22"/>
        </w:rPr>
      </w:pPr>
      <w:r>
        <w:rPr>
          <w:sz w:val="22"/>
        </w:rPr>
        <w:t>Body Mass Index (BMI) = Weight in Kilograms / (Height in Metres</w:t>
      </w:r>
      <w:r>
        <w:rPr>
          <w:sz w:val="28"/>
          <w:vertAlign w:val="superscript"/>
        </w:rPr>
        <w:t>2</w:t>
      </w:r>
      <w:r>
        <w:rPr>
          <w:sz w:val="22"/>
        </w:rPr>
        <w:t>)</w:t>
      </w:r>
    </w:p>
    <w:p w:rsidR="00DE2AFA" w:rsidRDefault="00DE2AFA" w:rsidP="00DE2AFA">
      <w:pPr>
        <w:spacing w:line="20" w:lineRule="exact"/>
        <w:rPr>
          <w:rFonts w:ascii="Times New Roman" w:eastAsia="Times New Roman" w:hAnsi="Times New Roman"/>
        </w:rPr>
      </w:pPr>
      <w:r>
        <w:rPr>
          <w:noProof/>
          <w:sz w:val="22"/>
        </w:rPr>
        <mc:AlternateContent>
          <mc:Choice Requires="wps">
            <w:drawing>
              <wp:anchor distT="0" distB="0" distL="114300" distR="114300" simplePos="0" relativeHeight="251663360" behindDoc="1" locked="0" layoutInCell="1" allowOverlap="1">
                <wp:simplePos x="0" y="0"/>
                <wp:positionH relativeFrom="column">
                  <wp:posOffset>1270</wp:posOffset>
                </wp:positionH>
                <wp:positionV relativeFrom="paragraph">
                  <wp:posOffset>-36195</wp:posOffset>
                </wp:positionV>
                <wp:extent cx="5882005" cy="0"/>
                <wp:effectExtent l="13970" t="14605" r="22225" b="23495"/>
                <wp:wrapNone/>
                <wp:docPr id="6"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2005" cy="0"/>
                        </a:xfrm>
                        <a:prstGeom prst="line">
                          <a:avLst/>
                        </a:prstGeom>
                        <a:noFill/>
                        <a:ln w="12179">
                          <a:solidFill>
                            <a:srgbClr val="1F497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9"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2.8pt" to="463.25pt,-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" strokecolor="#1f497d" strokeweight="12179emu"/>
            </w:pict>
          </mc:Fallback>
        </mc:AlternateContent>
      </w:r>
    </w:p>
    <w:p w:rsidR="00DE2AFA" w:rsidRDefault="00DE2AFA" w:rsidP="00DE2AFA">
      <w:pPr>
        <w:spacing w:line="0" w:lineRule="atLeast"/>
        <w:ind w:left="120"/>
        <w:rPr>
          <w:i/>
          <w:sz w:val="22"/>
        </w:rPr>
      </w:pPr>
      <w:r>
        <w:rPr>
          <w:i/>
          <w:sz w:val="22"/>
        </w:rPr>
        <w:t>This formula requires two values. You will need multiple statements get the input.</w:t>
      </w:r>
    </w:p>
    <w:p w:rsidR="00DE2AFA" w:rsidRDefault="00DE2AFA" w:rsidP="00DE2AFA">
      <w:pPr>
        <w:spacing w:line="134" w:lineRule="exact"/>
        <w:rPr>
          <w:rFonts w:ascii="Times New Roman" w:eastAsia="Times New Roman" w:hAnsi="Times New Roman"/>
        </w:rPr>
      </w:pPr>
    </w:p>
    <w:p w:rsidR="00DE2AFA" w:rsidRDefault="00DE2AFA" w:rsidP="00DE2AFA">
      <w:pPr>
        <w:spacing w:line="0" w:lineRule="atLeast"/>
        <w:ind w:left="120"/>
        <w:rPr>
          <w:i/>
          <w:sz w:val="22"/>
        </w:rPr>
      </w:pPr>
      <w:r>
        <w:rPr>
          <w:i/>
          <w:sz w:val="22"/>
        </w:rPr>
        <w:t>e.g. Someone with a weight of 80kg and a height of 1.72m has a BMI of 27.04.</w:t>
      </w:r>
    </w:p>
    <w:p w:rsidR="00DE2AFA" w:rsidRDefault="00DE2AFA" w:rsidP="00DE2AFA">
      <w:pPr>
        <w:spacing w:line="20" w:lineRule="exact"/>
        <w:rPr>
          <w:rFonts w:ascii="Times New Roman" w:eastAsia="Times New Roman" w:hAnsi="Times New Roman"/>
        </w:rPr>
      </w:pPr>
      <w:r>
        <w:rPr>
          <w:i/>
          <w:noProof/>
          <w:sz w:val="22"/>
        </w:rPr>
        <mc:AlternateContent>
          <mc:Choice Requires="wps">
            <w:drawing>
              <wp:anchor distT="0" distB="0" distL="114300" distR="114300" simplePos="0" relativeHeight="251664384" behindDoc="1" locked="0" layoutInCell="1" allowOverlap="1">
                <wp:simplePos x="0" y="0"/>
                <wp:positionH relativeFrom="column">
                  <wp:posOffset>1270</wp:posOffset>
                </wp:positionH>
                <wp:positionV relativeFrom="paragraph">
                  <wp:posOffset>50800</wp:posOffset>
                </wp:positionV>
                <wp:extent cx="5882005" cy="0"/>
                <wp:effectExtent l="13970" t="12700" r="22225" b="25400"/>
                <wp:wrapNone/>
                <wp:docPr id="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2005" cy="0"/>
                        </a:xfrm>
                        <a:prstGeom prst="line">
                          <a:avLst/>
                        </a:prstGeom>
                        <a:noFill/>
                        <a:ln w="12941">
                          <a:solidFill>
                            <a:srgbClr val="1F497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4pt" to="463.25pt,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" strokecolor="#1f497d" strokeweight="12941emu"/>
            </w:pict>
          </mc:Fallback>
        </mc:AlternateContent>
      </w:r>
    </w:p>
    <w:p w:rsidR="00DE2AFA" w:rsidRDefault="00DE2AFA" w:rsidP="00DE2AFA">
      <w:pPr>
        <w:spacing w:line="67" w:lineRule="exact"/>
        <w:rPr>
          <w:rFonts w:ascii="Times New Roman" w:eastAsia="Times New Roman" w:hAnsi="Times New Roman"/>
        </w:rPr>
      </w:pPr>
    </w:p>
    <w:p w:rsidR="00DE2AFA" w:rsidRDefault="00DE2AFA" w:rsidP="00DE2AFA">
      <w:pPr>
        <w:spacing w:line="0" w:lineRule="atLeast"/>
        <w:ind w:left="120"/>
        <w:rPr>
          <w:b/>
          <w:color w:val="FFFFFF"/>
          <w:sz w:val="22"/>
        </w:rPr>
      </w:pPr>
      <w:r>
        <w:rPr>
          <w:b/>
          <w:color w:val="FFFFFF"/>
          <w:sz w:val="22"/>
        </w:rPr>
        <w:t>Finance</w:t>
      </w:r>
    </w:p>
    <w:p w:rsidR="00DE2AFA" w:rsidRDefault="00DE2AFA" w:rsidP="00DE2AFA">
      <w:pPr>
        <w:spacing w:line="20" w:lineRule="exact"/>
        <w:rPr>
          <w:rFonts w:ascii="Times New Roman" w:eastAsia="Times New Roman" w:hAnsi="Times New Roman"/>
        </w:rPr>
      </w:pPr>
      <w:r>
        <w:rPr>
          <w:b/>
          <w:noProof/>
          <w:color w:val="FFFFFF"/>
          <w:sz w:val="22"/>
        </w:rPr>
        <mc:AlternateContent>
          <mc:Choice Requires="wps">
            <w:drawing>
              <wp:anchor distT="0" distB="0" distL="114300" distR="114300" simplePos="0" relativeHeight="251665408" behindDoc="1" locked="0" layoutInCell="1" allowOverlap="1">
                <wp:simplePos x="0" y="0"/>
                <wp:positionH relativeFrom="column">
                  <wp:posOffset>13970</wp:posOffset>
                </wp:positionH>
                <wp:positionV relativeFrom="paragraph">
                  <wp:posOffset>-167640</wp:posOffset>
                </wp:positionV>
                <wp:extent cx="5856605" cy="170180"/>
                <wp:effectExtent l="1270" t="0" r="9525" b="10160"/>
                <wp:wrapNone/>
                <wp:docPr id="4"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56605" cy="170180"/>
                        </a:xfrm>
                        <a:prstGeom prst="rect">
                          <a:avLst/>
                        </a:prstGeom>
                        <a:solidFill>
                          <a:srgbClr val="1F497D"/>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1" o:spid="_x0000_s1026" style="position:absolute;margin-left:1.1pt;margin-top:-13.15pt;width:461.15pt;height:13.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" fillcolor="#1f497d" strokecolor="white"/>
            </w:pict>
          </mc:Fallback>
        </mc:AlternateContent>
      </w:r>
      <w:r>
        <w:rPr>
          <w:b/>
          <w:noProof/>
          <w:color w:val="FFFFFF"/>
          <w:sz w:val="22"/>
        </w:rPr>
        <mc:AlternateContent>
          <mc:Choice Requires="wps">
            <w:drawing>
              <wp:anchor distT="0" distB="0" distL="114300" distR="114300" simplePos="0" relativeHeight="251666432" behindDoc="1" locked="0" layoutInCell="1" allowOverlap="1">
                <wp:simplePos x="0" y="0"/>
                <wp:positionH relativeFrom="column">
                  <wp:posOffset>1270</wp:posOffset>
                </wp:positionH>
                <wp:positionV relativeFrom="paragraph">
                  <wp:posOffset>8255</wp:posOffset>
                </wp:positionV>
                <wp:extent cx="5882005" cy="0"/>
                <wp:effectExtent l="13970" t="8255" r="22225" b="29845"/>
                <wp:wrapNone/>
                <wp:docPr id="3"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2005" cy="0"/>
                        </a:xfrm>
                        <a:prstGeom prst="line">
                          <a:avLst/>
                        </a:prstGeom>
                        <a:noFill/>
                        <a:ln w="12191">
                          <a:solidFill>
                            <a:srgbClr val="1F497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65pt" to="463.25pt,.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" strokecolor="#1f497d" strokeweight="12191emu"/>
            </w:pict>
          </mc:Fallback>
        </mc:AlternateContent>
      </w:r>
    </w:p>
    <w:p w:rsidR="00DE2AFA" w:rsidRDefault="00DE2AFA" w:rsidP="00DE2AFA">
      <w:pPr>
        <w:spacing w:line="3" w:lineRule="exact"/>
        <w:rPr>
          <w:rFonts w:ascii="Times New Roman" w:eastAsia="Times New Roman" w:hAnsi="Times New Roman"/>
        </w:rPr>
      </w:pPr>
    </w:p>
    <w:p w:rsidR="00DE2AFA" w:rsidRDefault="00DE2AFA" w:rsidP="00DE2AFA">
      <w:pPr>
        <w:spacing w:line="0" w:lineRule="atLeast"/>
        <w:ind w:left="120"/>
        <w:rPr>
          <w:sz w:val="22"/>
        </w:rPr>
      </w:pPr>
      <w:r>
        <w:rPr>
          <w:sz w:val="22"/>
        </w:rPr>
        <w:t>Interest = Amount * (Annual Interest Rate / 100) * Time in Years</w:t>
      </w:r>
    </w:p>
    <w:p w:rsidR="00DE2AFA" w:rsidRDefault="00DE2AFA" w:rsidP="00DE2AFA">
      <w:pPr>
        <w:spacing w:line="20" w:lineRule="exact"/>
        <w:rPr>
          <w:rFonts w:ascii="Times New Roman" w:eastAsia="Times New Roman" w:hAnsi="Times New Roman"/>
        </w:rPr>
      </w:pPr>
      <w:r>
        <w:rPr>
          <w:noProof/>
          <w:sz w:val="22"/>
        </w:rPr>
        <mc:AlternateContent>
          <mc:Choice Requires="wps">
            <w:drawing>
              <wp:anchor distT="0" distB="0" distL="114300" distR="114300" simplePos="0" relativeHeight="251667456" behindDoc="1" locked="0" layoutInCell="1" allowOverlap="1">
                <wp:simplePos x="0" y="0"/>
                <wp:positionH relativeFrom="column">
                  <wp:posOffset>1270</wp:posOffset>
                </wp:positionH>
                <wp:positionV relativeFrom="paragraph">
                  <wp:posOffset>6350</wp:posOffset>
                </wp:positionV>
                <wp:extent cx="5882005" cy="0"/>
                <wp:effectExtent l="13970" t="19050" r="22225" b="19050"/>
                <wp:wrapNone/>
                <wp:docPr id="2"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2005" cy="0"/>
                        </a:xfrm>
                        <a:prstGeom prst="line">
                          <a:avLst/>
                        </a:prstGeom>
                        <a:noFill/>
                        <a:ln w="12191">
                          <a:solidFill>
                            <a:srgbClr val="1F497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3"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pt" to="463.25pt,.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" strokecolor="#1f497d" strokeweight="12191emu"/>
            </w:pict>
          </mc:Fallback>
        </mc:AlternateContent>
      </w:r>
    </w:p>
    <w:p w:rsidR="00DE2AFA" w:rsidRDefault="00DE2AFA" w:rsidP="00DE2AFA">
      <w:pPr>
        <w:spacing w:line="53" w:lineRule="exact"/>
        <w:rPr>
          <w:rFonts w:ascii="Times New Roman" w:eastAsia="Times New Roman" w:hAnsi="Times New Roman"/>
        </w:rPr>
      </w:pPr>
    </w:p>
    <w:p w:rsidR="00DE2AFA" w:rsidRDefault="00DE2AFA" w:rsidP="00DE2AFA">
      <w:pPr>
        <w:spacing w:line="244" w:lineRule="auto"/>
        <w:ind w:left="120" w:right="460"/>
        <w:rPr>
          <w:i/>
          <w:sz w:val="22"/>
        </w:rPr>
      </w:pPr>
      <w:r>
        <w:rPr>
          <w:i/>
          <w:sz w:val="22"/>
        </w:rPr>
        <w:t>This formula requires three values. You will need multiple statements get the input. Do not include the dollar sign or percent symbol when entering values into the prompts.</w:t>
      </w:r>
    </w:p>
    <w:p w:rsidR="00DE2AFA" w:rsidRDefault="00DE2AFA" w:rsidP="00DE2AFA">
      <w:pPr>
        <w:spacing w:line="129" w:lineRule="exact"/>
        <w:rPr>
          <w:rFonts w:ascii="Times New Roman" w:eastAsia="Times New Roman" w:hAnsi="Times New Roman"/>
        </w:rPr>
      </w:pPr>
    </w:p>
    <w:p w:rsidR="00DE2AFA" w:rsidRDefault="00DE2AFA" w:rsidP="00DE2AFA">
      <w:pPr>
        <w:spacing w:line="0" w:lineRule="atLeast"/>
        <w:ind w:left="120"/>
        <w:rPr>
          <w:i/>
          <w:sz w:val="22"/>
        </w:rPr>
      </w:pPr>
      <w:r>
        <w:rPr>
          <w:i/>
          <w:sz w:val="22"/>
        </w:rPr>
        <w:t>e.g. A $5000 loan at an annual interest rate of 6.5% for 8 years would accrue $2600 interest.</w:t>
      </w:r>
    </w:p>
    <w:p w:rsidR="00DE2AFA" w:rsidRDefault="00DE2AFA" w:rsidP="00DE2AFA">
      <w:pPr>
        <w:spacing w:line="20" w:lineRule="exact"/>
        <w:rPr>
          <w:rFonts w:ascii="Times New Roman" w:eastAsia="Times New Roman" w:hAnsi="Times New Roman"/>
        </w:rPr>
      </w:pPr>
      <w:r>
        <w:rPr>
          <w:i/>
          <w:noProof/>
          <w:sz w:val="22"/>
        </w:rPr>
        <mc:AlternateContent>
          <mc:Choice Requires="wps">
            <w:drawing>
              <wp:anchor distT="0" distB="0" distL="114300" distR="114300" simplePos="0" relativeHeight="251668480" behindDoc="1" locked="0" layoutInCell="1" allowOverlap="1">
                <wp:simplePos x="0" y="0"/>
                <wp:positionH relativeFrom="column">
                  <wp:posOffset>1270</wp:posOffset>
                </wp:positionH>
                <wp:positionV relativeFrom="paragraph">
                  <wp:posOffset>86995</wp:posOffset>
                </wp:positionV>
                <wp:extent cx="5882005" cy="0"/>
                <wp:effectExtent l="13970" t="10795" r="22225" b="27305"/>
                <wp:wrapNone/>
                <wp:docPr id="1"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2005" cy="0"/>
                        </a:xfrm>
                        <a:prstGeom prst="line">
                          <a:avLst/>
                        </a:prstGeom>
                        <a:noFill/>
                        <a:ln w="12179">
                          <a:solidFill>
                            <a:srgbClr val="1F497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4"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6.85pt" to="463.25pt,6.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" strokecolor="#1f497d" strokeweight="12179emu"/>
            </w:pict>
          </mc:Fallback>
        </mc:AlternateContent>
      </w:r>
    </w:p>
    <w:p w:rsidR="00DE2AFA" w:rsidRDefault="00DE2AFA" w:rsidP="00DE2AFA">
      <w:pPr>
        <w:spacing w:line="200" w:lineRule="exact"/>
        <w:rPr>
          <w:rFonts w:ascii="Times New Roman" w:eastAsia="Times New Roman" w:hAnsi="Times New Roman"/>
        </w:rPr>
      </w:pPr>
    </w:p>
    <w:p w:rsidR="00DE2AFA" w:rsidRDefault="00DE2AFA" w:rsidP="00DE2AFA">
      <w:pPr>
        <w:spacing w:line="200" w:lineRule="exact"/>
        <w:rPr>
          <w:rFonts w:ascii="Times New Roman" w:eastAsia="Times New Roman" w:hAnsi="Times New Roman"/>
        </w:rPr>
      </w:pPr>
    </w:p>
    <w:p w:rsidR="00DE2AFA" w:rsidRDefault="00DE2AFA" w:rsidP="00DE2AFA">
      <w:pPr>
        <w:spacing w:line="261" w:lineRule="exact"/>
        <w:rPr>
          <w:rFonts w:ascii="Times New Roman" w:eastAsia="Times New Roman" w:hAnsi="Times New Roman"/>
        </w:rPr>
      </w:pPr>
    </w:p>
    <w:p w:rsidR="00DE2AFA" w:rsidRDefault="00DE2AFA" w:rsidP="00DE2AFA">
      <w:pPr>
        <w:spacing w:line="248" w:lineRule="auto"/>
        <w:ind w:left="120" w:right="120"/>
        <w:jc w:val="both"/>
        <w:rPr>
          <w:sz w:val="22"/>
        </w:rPr>
      </w:pPr>
      <w:r>
        <w:rPr>
          <w:sz w:val="22"/>
        </w:rPr>
        <w:t>Most of these programs will involve an additional statement or two in order to prompt for all the necessary values or do additional calculations, but the logic behind them is the same as before.</w:t>
      </w:r>
    </w:p>
    <w:p w:rsidR="00DE2AFA" w:rsidRDefault="00DE2AFA" w:rsidP="00DE2AFA">
      <w:pPr>
        <w:spacing w:line="364" w:lineRule="exact"/>
        <w:rPr>
          <w:rFonts w:ascii="Times New Roman" w:eastAsia="Times New Roman" w:hAnsi="Times New Roman"/>
          <w:sz w:val="24"/>
        </w:rPr>
      </w:pPr>
    </w:p>
    <w:p w:rsidR="00DE2AFA" w:rsidRDefault="00DE2AFA" w:rsidP="00DE2AFA">
      <w:pPr>
        <w:spacing w:line="244" w:lineRule="auto"/>
        <w:ind w:left="120" w:right="120"/>
        <w:jc w:val="both"/>
        <w:rPr>
          <w:sz w:val="22"/>
        </w:rPr>
      </w:pPr>
      <w:r>
        <w:rPr>
          <w:sz w:val="22"/>
        </w:rPr>
        <w:t xml:space="preserve">Again, </w:t>
      </w:r>
      <w:r>
        <w:rPr>
          <w:b/>
          <w:sz w:val="22"/>
        </w:rPr>
        <w:t>write</w:t>
      </w:r>
      <w:r>
        <w:rPr>
          <w:sz w:val="22"/>
        </w:rPr>
        <w:t xml:space="preserve"> a few of different programs and </w:t>
      </w:r>
      <w:r>
        <w:rPr>
          <w:b/>
          <w:sz w:val="22"/>
        </w:rPr>
        <w:t>test</w:t>
      </w:r>
      <w:r>
        <w:rPr>
          <w:sz w:val="22"/>
        </w:rPr>
        <w:t xml:space="preserve"> them to ensure they are working correctly. While it is a little bit redundant for such simple programs, </w:t>
      </w:r>
      <w:r>
        <w:rPr>
          <w:b/>
          <w:sz w:val="22"/>
        </w:rPr>
        <w:t>write pseudocode</w:t>
      </w:r>
      <w:r>
        <w:rPr>
          <w:sz w:val="22"/>
        </w:rPr>
        <w:t xml:space="preserve"> and </w:t>
      </w:r>
      <w:r>
        <w:rPr>
          <w:b/>
          <w:sz w:val="22"/>
        </w:rPr>
        <w:t>draw flowcharts</w:t>
      </w:r>
      <w:r>
        <w:rPr>
          <w:sz w:val="22"/>
        </w:rPr>
        <w:t xml:space="preserve"> for the programs you create. How (if at all) does their design differ from the design of previous programs?</w:t>
      </w:r>
    </w:p>
    <w:p w:rsidR="00DE2AFA" w:rsidRDefault="00DE2AFA" w:rsidP="00DE2AFA">
      <w:pPr>
        <w:spacing w:line="257" w:lineRule="exact"/>
        <w:rPr>
          <w:rFonts w:ascii="Times New Roman" w:eastAsia="Times New Roman" w:hAnsi="Times New Roman"/>
        </w:rPr>
      </w:pPr>
    </w:p>
    <w:p w:rsidR="00DE2AFA" w:rsidRDefault="00DE2AFA" w:rsidP="00DE2AFA">
      <w:pPr>
        <w:spacing w:line="239" w:lineRule="auto"/>
        <w:ind w:left="120" w:right="120"/>
        <w:jc w:val="both"/>
        <w:rPr>
          <w:sz w:val="22"/>
        </w:rPr>
      </w:pPr>
      <w:r>
        <w:rPr>
          <w:sz w:val="22"/>
        </w:rPr>
        <w:t>As a final exercise, enhance the output of all of the programs you have created by using the built-in method Math.</w:t>
      </w:r>
      <w:r>
        <w:rPr>
          <w:rFonts w:ascii="Courier New" w:eastAsia="Courier New" w:hAnsi="Courier New"/>
          <w:b/>
          <w:sz w:val="22"/>
        </w:rPr>
        <w:t>round()</w:t>
      </w:r>
      <w:r>
        <w:rPr>
          <w:sz w:val="22"/>
        </w:rPr>
        <w:t>.</w:t>
      </w:r>
      <w:r>
        <w:t xml:space="preserve"> This method expect </w:t>
      </w:r>
      <w:r>
        <w:rPr>
          <w:sz w:val="22"/>
        </w:rPr>
        <w:t>you to give it two parameters – a number to round, and</w:t>
      </w:r>
      <w:r>
        <w:rPr>
          <w:sz w:val="22"/>
        </w:rPr>
        <w:t xml:space="preserve"> </w:t>
      </w:r>
      <w:r>
        <w:rPr>
          <w:sz w:val="22"/>
        </w:rPr>
        <w:t>the number of digits to round it to. It returns the number, rounded to the number of digits.</w:t>
      </w:r>
    </w:p>
    <w:p w:rsidR="00DE2AFA" w:rsidRDefault="00DE2AFA" w:rsidP="00DE2AFA">
      <w:pPr>
        <w:spacing w:line="200" w:lineRule="exact"/>
        <w:rPr>
          <w:rFonts w:ascii="Times New Roman" w:eastAsia="Times New Roman" w:hAnsi="Times New Roman"/>
        </w:rPr>
      </w:pPr>
    </w:p>
    <w:p w:rsidR="00DE2AFA" w:rsidRDefault="00DE2AFA" w:rsidP="00DE2AFA">
      <w:pPr>
        <w:spacing w:line="384" w:lineRule="exact"/>
        <w:rPr>
          <w:rFonts w:ascii="Times New Roman" w:eastAsia="Times New Roman" w:hAnsi="Times New Roman"/>
        </w:rPr>
      </w:pPr>
    </w:p>
    <w:p w:rsidR="00DE2AFA" w:rsidRDefault="00DE2AFA" w:rsidP="00DE2AFA">
      <w:pPr>
        <w:spacing w:line="0" w:lineRule="atLeast"/>
        <w:jc w:val="center"/>
        <w:rPr>
          <w:i/>
          <w:sz w:val="22"/>
        </w:rPr>
      </w:pPr>
      <w:r>
        <w:rPr>
          <w:i/>
          <w:sz w:val="22"/>
        </w:rPr>
        <w:t>That’s all for this workshop. If you haven’t completed the workshop or readings,</w:t>
      </w:r>
    </w:p>
    <w:p w:rsidR="00DE2AFA" w:rsidRDefault="00DE2AFA" w:rsidP="00DE2AFA">
      <w:pPr>
        <w:spacing w:line="40" w:lineRule="exact"/>
        <w:jc w:val="center"/>
        <w:rPr>
          <w:rFonts w:ascii="Times New Roman" w:eastAsia="Times New Roman" w:hAnsi="Times New Roman"/>
        </w:rPr>
      </w:pPr>
    </w:p>
    <w:p w:rsidR="00DE2AFA" w:rsidRDefault="00DE2AFA" w:rsidP="00DE2AFA">
      <w:pPr>
        <w:tabs>
          <w:tab w:val="left" w:pos="3760"/>
          <w:tab w:val="left" w:pos="8020"/>
        </w:tabs>
        <w:spacing w:line="0" w:lineRule="atLeast"/>
        <w:jc w:val="center"/>
        <w:rPr>
          <w:color w:val="7F7F7F"/>
          <w:sz w:val="22"/>
        </w:rPr>
        <w:sectPr w:rsidR="00DE2AFA">
          <w:pgSz w:w="11900" w:h="16838"/>
          <w:pgMar w:top="1440" w:right="1440" w:bottom="245" w:left="1440" w:header="0" w:footer="0" w:gutter="0"/>
          <w:cols w:space="0" w:equalWidth="0">
            <w:col w:w="9028"/>
          </w:cols>
          <w:docGrid w:linePitch="360"/>
        </w:sectPr>
      </w:pPr>
      <w:r>
        <w:rPr>
          <w:i/>
          <w:sz w:val="22"/>
        </w:rPr>
        <w:t>find time to do so before next week’s class</w:t>
      </w:r>
    </w:p>
    <w:p w:rsidR="00000000" w:rsidRDefault="00DE2AFA" w:rsidP="00DE2AFA">
      <w:pPr>
        <w:tabs>
          <w:tab w:val="left" w:pos="3880"/>
          <w:tab w:val="left" w:pos="8140"/>
        </w:tabs>
        <w:spacing w:line="0" w:lineRule="atLeast"/>
        <w:rPr>
          <w:color w:val="7F7F7F"/>
          <w:sz w:val="22"/>
        </w:rPr>
      </w:pPr>
    </w:p>
    <w:sectPr w:rsidR="00000000">
      <w:pgSz w:w="11900" w:h="16838"/>
      <w:pgMar w:top="1440" w:right="1328" w:bottom="245" w:left="1320" w:header="0" w:footer="0" w:gutter="0"/>
      <w:cols w:space="0" w:equalWidth="0">
        <w:col w:w="92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858D4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19495CFE"/>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2">
    <w:nsid w:val="00000002"/>
    <w:multiLevelType w:val="hybridMultilevel"/>
    <w:tmpl w:val="2AE8944A"/>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3">
    <w:nsid w:val="00000003"/>
    <w:multiLevelType w:val="hybridMultilevel"/>
    <w:tmpl w:val="625558EC"/>
    <w:lvl w:ilvl="0" w:tplc="0409000F">
      <w:start w:val="6"/>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4">
    <w:nsid w:val="00000004"/>
    <w:multiLevelType w:val="hybridMultilevel"/>
    <w:tmpl w:val="238E1F28"/>
    <w:lvl w:ilvl="0" w:tplc="0409000F">
      <w:start w:val="10"/>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5">
    <w:nsid w:val="00000005"/>
    <w:multiLevelType w:val="hybridMultilevel"/>
    <w:tmpl w:val="46E87CCC"/>
    <w:lvl w:ilvl="0" w:tplc="0409000F">
      <w:start w:val="1"/>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AFA"/>
    <w:rsid w:val="00DE2A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565</Words>
  <Characters>3222</Characters>
  <Application>Microsoft Macintosh Word</Application>
  <DocSecurity>0</DocSecurity>
  <Lines>26</Lines>
  <Paragraphs>7</Paragraphs>
  <ScaleCrop>false</ScaleCrop>
  <Company/>
  <LinksUpToDate>false</LinksUpToDate>
  <CharactersWithSpaces>3780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Abans</dc:creator>
  <cp:keywords/>
  <cp:lastModifiedBy>Abans</cp:lastModifiedBy>
  <cp:revision>2</cp:revision>
  <dcterms:created xsi:type="dcterms:W3CDTF">2019-01-18T07:11:00Z</dcterms:created>
  <dcterms:modified xsi:type="dcterms:W3CDTF">2019-01-18T07:11:00Z</dcterms:modified>
</cp:coreProperties>
</file>
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0B2B81" w14:textId="77777777" w:rsidR="00BC2EDB" w:rsidRDefault="00BC2EDB">
      <w:pPr>
        <w:spacing w:line="200" w:lineRule="exact"/>
        <w:rPr>
          <w:color w:val="7F7F7F"/>
          <w:sz w:val="22"/>
        </w:rPr>
      </w:pPr>
      <w:bookmarkStart w:id="0" w:name="page2"/>
      <w:bookmarkEnd w:id="0"/>
    </w:p>
    <w:p w14:paraId="261C93D4" w14:textId="4351E4FB" w:rsidR="00AA2C74" w:rsidRDefault="00AA2C74" w:rsidP="00D800E2">
      <w:pPr>
        <w:spacing w:line="0" w:lineRule="atLeast"/>
        <w:rPr>
          <w:rFonts w:ascii="Times New Roman" w:eastAsia="Times New Roman" w:hAnsi="Times New Roman"/>
          <w:b/>
          <w:sz w:val="36"/>
          <w:szCs w:val="36"/>
        </w:rPr>
      </w:pPr>
      <w:bookmarkStart w:id="1" w:name="_GoBack"/>
      <w:r w:rsidRPr="00AE0D99">
        <w:rPr>
          <w:rFonts w:ascii="Times New Roman" w:eastAsia="Times New Roman" w:hAnsi="Times New Roman"/>
          <w:b/>
          <w:sz w:val="36"/>
          <w:szCs w:val="36"/>
        </w:rPr>
        <w:t>Programming Principles 02</w:t>
      </w:r>
      <w:r w:rsidRPr="00AE0D99">
        <w:rPr>
          <w:rFonts w:ascii="Times New Roman" w:eastAsia="Times New Roman" w:hAnsi="Times New Roman"/>
          <w:b/>
          <w:sz w:val="36"/>
          <w:szCs w:val="36"/>
        </w:rPr>
        <w:tab/>
      </w:r>
      <w:r w:rsidRPr="00AE0D99">
        <w:rPr>
          <w:rFonts w:ascii="Times New Roman" w:eastAsia="Times New Roman" w:hAnsi="Times New Roman"/>
          <w:b/>
          <w:sz w:val="36"/>
          <w:szCs w:val="36"/>
        </w:rPr>
        <w:tab/>
      </w:r>
      <w:r w:rsidRPr="00AE0D99">
        <w:rPr>
          <w:rFonts w:ascii="Times New Roman" w:eastAsia="Times New Roman" w:hAnsi="Times New Roman"/>
          <w:b/>
          <w:sz w:val="36"/>
          <w:szCs w:val="36"/>
        </w:rPr>
        <w:tab/>
      </w:r>
      <w:r w:rsidR="002D57C0">
        <w:rPr>
          <w:rFonts w:ascii="Times New Roman" w:eastAsia="Times New Roman" w:hAnsi="Times New Roman"/>
          <w:b/>
          <w:sz w:val="36"/>
          <w:szCs w:val="36"/>
        </w:rPr>
        <w:tab/>
      </w:r>
      <w:r w:rsidR="002D57C0">
        <w:rPr>
          <w:rFonts w:ascii="Times New Roman" w:eastAsia="Times New Roman" w:hAnsi="Times New Roman"/>
          <w:b/>
          <w:sz w:val="36"/>
          <w:szCs w:val="36"/>
        </w:rPr>
        <w:tab/>
        <w:t>Tutorials 05</w:t>
      </w:r>
    </w:p>
    <w:bookmarkEnd w:id="1"/>
    <w:p w14:paraId="4B043D48" w14:textId="77777777" w:rsidR="00AA2C74" w:rsidRDefault="00AA2C74" w:rsidP="00D800E2">
      <w:pPr>
        <w:spacing w:line="0" w:lineRule="atLeast"/>
        <w:rPr>
          <w:rFonts w:ascii="Cambria" w:eastAsia="Cambria" w:hAnsi="Cambria"/>
          <w:b/>
          <w:sz w:val="26"/>
        </w:rPr>
      </w:pPr>
    </w:p>
    <w:p w14:paraId="45F2B691" w14:textId="77777777" w:rsidR="00D800E2" w:rsidRDefault="00D800E2" w:rsidP="00D800E2">
      <w:pPr>
        <w:spacing w:line="0" w:lineRule="atLeast"/>
        <w:rPr>
          <w:rFonts w:ascii="Cambria" w:eastAsia="Cambria" w:hAnsi="Cambria"/>
          <w:b/>
          <w:sz w:val="26"/>
        </w:rPr>
      </w:pPr>
      <w:r>
        <w:rPr>
          <w:rFonts w:ascii="Cambria" w:eastAsia="Cambria" w:hAnsi="Cambria"/>
          <w:b/>
          <w:sz w:val="26"/>
        </w:rPr>
        <w:t xml:space="preserve">Task 1 – Enhancing the “convert” </w:t>
      </w:r>
    </w:p>
    <w:p w14:paraId="0B52B571" w14:textId="77777777" w:rsidR="00D800E2" w:rsidRDefault="00D800E2" w:rsidP="00D800E2">
      <w:pPr>
        <w:spacing w:line="39" w:lineRule="exact"/>
        <w:rPr>
          <w:rFonts w:ascii="Times New Roman" w:eastAsia="Times New Roman" w:hAnsi="Times New Roman"/>
        </w:rPr>
      </w:pPr>
    </w:p>
    <w:p w14:paraId="7F075E94" w14:textId="77777777" w:rsidR="00D800E2" w:rsidRDefault="00D800E2" w:rsidP="00D800E2">
      <w:pPr>
        <w:spacing w:line="0" w:lineRule="atLeast"/>
        <w:ind w:left="100"/>
        <w:rPr>
          <w:sz w:val="22"/>
        </w:rPr>
      </w:pPr>
      <w:r>
        <w:rPr>
          <w:sz w:val="22"/>
        </w:rPr>
        <w:t xml:space="preserve">Create a new </w:t>
      </w:r>
      <w:proofErr w:type="spellStart"/>
      <w:r>
        <w:rPr>
          <w:sz w:val="22"/>
        </w:rPr>
        <w:t>jave</w:t>
      </w:r>
      <w:proofErr w:type="spellEnd"/>
      <w:r>
        <w:rPr>
          <w:sz w:val="22"/>
        </w:rPr>
        <w:t xml:space="preserve"> file in the </w:t>
      </w:r>
      <w:r>
        <w:rPr>
          <w:b/>
          <w:sz w:val="22"/>
        </w:rPr>
        <w:t xml:space="preserve">IDE </w:t>
      </w:r>
      <w:r>
        <w:rPr>
          <w:sz w:val="22"/>
        </w:rPr>
        <w:t>and copy-paste the following code into it:</w:t>
      </w:r>
    </w:p>
    <w:p w14:paraId="58C44C40" w14:textId="77777777" w:rsidR="00D800E2" w:rsidRDefault="00D800E2" w:rsidP="00D800E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9264" behindDoc="1" locked="0" layoutInCell="1" allowOverlap="1" wp14:anchorId="1AA6EE8C" wp14:editId="111A21F1">
                <wp:simplePos x="0" y="0"/>
                <wp:positionH relativeFrom="column">
                  <wp:posOffset>5859780</wp:posOffset>
                </wp:positionH>
                <wp:positionV relativeFrom="paragraph">
                  <wp:posOffset>92075</wp:posOffset>
                </wp:positionV>
                <wp:extent cx="0" cy="2936875"/>
                <wp:effectExtent l="17780" t="15875" r="20320" b="1905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6875"/>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4pt,7.25pt" to="461.4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" strokecolor="#339"/>
            </w:pict>
          </mc:Fallback>
        </mc:AlternateContent>
      </w:r>
      <w:r>
        <w:rPr>
          <w:noProof/>
          <w:sz w:val="22"/>
        </w:rPr>
        <mc:AlternateContent>
          <mc:Choice Requires="wps">
            <w:drawing>
              <wp:anchor distT="0" distB="0" distL="114300" distR="114300" simplePos="0" relativeHeight="251660288" behindDoc="1" locked="0" layoutInCell="1" allowOverlap="1" wp14:anchorId="3294CD0E" wp14:editId="118B55E6">
                <wp:simplePos x="0" y="0"/>
                <wp:positionH relativeFrom="column">
                  <wp:posOffset>-635</wp:posOffset>
                </wp:positionH>
                <wp:positionV relativeFrom="paragraph">
                  <wp:posOffset>92075</wp:posOffset>
                </wp:positionV>
                <wp:extent cx="0" cy="2936875"/>
                <wp:effectExtent l="12065" t="15875" r="26035" b="1905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6875"/>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0,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" strokecolor="#339"/>
            </w:pict>
          </mc:Fallback>
        </mc:AlternateContent>
      </w:r>
    </w:p>
    <w:p w14:paraId="7DAE1015" w14:textId="77777777" w:rsidR="00D800E2" w:rsidRDefault="00D800E2" w:rsidP="00D800E2">
      <w:pPr>
        <w:spacing w:line="105" w:lineRule="exact"/>
        <w:rPr>
          <w:rFonts w:ascii="Times New Roman" w:eastAsia="Times New Roman" w:hAnsi="Times New Roman"/>
        </w:rPr>
      </w:pPr>
    </w:p>
    <w:tbl>
      <w:tblPr>
        <w:tblW w:w="9240" w:type="dxa"/>
        <w:tblLayout w:type="fixed"/>
        <w:tblCellMar>
          <w:left w:w="0" w:type="dxa"/>
          <w:right w:w="0" w:type="dxa"/>
        </w:tblCellMar>
        <w:tblLook w:val="0000" w:firstRow="0" w:lastRow="0" w:firstColumn="0" w:lastColumn="0" w:noHBand="0" w:noVBand="0"/>
      </w:tblPr>
      <w:tblGrid>
        <w:gridCol w:w="7980"/>
        <w:gridCol w:w="1240"/>
        <w:gridCol w:w="20"/>
      </w:tblGrid>
      <w:tr w:rsidR="00D800E2" w14:paraId="22748857" w14:textId="77777777" w:rsidTr="006B2628">
        <w:trPr>
          <w:trHeight w:val="315"/>
        </w:trPr>
        <w:tc>
          <w:tcPr>
            <w:tcW w:w="7980" w:type="dxa"/>
            <w:tcBorders>
              <w:top w:val="single" w:sz="8" w:space="0" w:color="333399"/>
            </w:tcBorders>
            <w:shd w:val="clear" w:color="auto" w:fill="auto"/>
            <w:vAlign w:val="bottom"/>
          </w:tcPr>
          <w:p w14:paraId="19ABF7DB" w14:textId="77777777" w:rsidR="00D800E2" w:rsidRDefault="00D800E2" w:rsidP="006B2628">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class Convert{</w:t>
            </w:r>
          </w:p>
          <w:p w14:paraId="75505AB5" w14:textId="77777777" w:rsidR="00D800E2" w:rsidRDefault="00D800E2" w:rsidP="006B2628">
            <w:pPr>
              <w:spacing w:line="0" w:lineRule="atLeast"/>
              <w:ind w:left="120"/>
              <w:rPr>
                <w:rFonts w:ascii="Courier New" w:eastAsia="Courier New" w:hAnsi="Courier New"/>
                <w:b/>
                <w:sz w:val="22"/>
              </w:rPr>
            </w:pPr>
            <w:r>
              <w:rPr>
                <w:rFonts w:ascii="Courier New" w:eastAsia="Courier New" w:hAnsi="Courier New"/>
                <w:b/>
                <w:sz w:val="22"/>
              </w:rPr>
              <w:t xml:space="preserve"> </w:t>
            </w:r>
          </w:p>
          <w:p w14:paraId="26B4BCE7" w14:textId="77777777" w:rsidR="00D800E2" w:rsidRDefault="00D800E2" w:rsidP="006B2628">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final double MM_IN_INCH = 25.4;</w:t>
            </w:r>
          </w:p>
        </w:tc>
        <w:tc>
          <w:tcPr>
            <w:tcW w:w="1240" w:type="dxa"/>
            <w:tcBorders>
              <w:top w:val="single" w:sz="8" w:space="0" w:color="333399"/>
            </w:tcBorders>
            <w:shd w:val="clear" w:color="auto" w:fill="333399"/>
            <w:vAlign w:val="bottom"/>
          </w:tcPr>
          <w:p w14:paraId="7EBFBA2A" w14:textId="77777777" w:rsidR="00D800E2" w:rsidRDefault="00D800E2" w:rsidP="006B2628">
            <w:pPr>
              <w:spacing w:line="0" w:lineRule="atLeast"/>
              <w:ind w:left="240"/>
              <w:rPr>
                <w:rFonts w:ascii="Courier New" w:eastAsia="Courier New" w:hAnsi="Courier New"/>
                <w:b/>
                <w:color w:val="FFFFFF"/>
                <w:sz w:val="22"/>
              </w:rPr>
            </w:pPr>
            <w:r>
              <w:rPr>
                <w:rFonts w:ascii="Courier New" w:eastAsia="Courier New" w:hAnsi="Courier New"/>
                <w:b/>
                <w:color w:val="FFFFFF"/>
                <w:sz w:val="22"/>
              </w:rPr>
              <w:t>Java</w:t>
            </w:r>
          </w:p>
        </w:tc>
        <w:tc>
          <w:tcPr>
            <w:tcW w:w="20" w:type="dxa"/>
            <w:tcBorders>
              <w:top w:val="single" w:sz="8" w:space="0" w:color="333399"/>
            </w:tcBorders>
            <w:shd w:val="clear" w:color="auto" w:fill="auto"/>
            <w:vAlign w:val="bottom"/>
          </w:tcPr>
          <w:p w14:paraId="1C55CBB4" w14:textId="77777777" w:rsidR="00D800E2" w:rsidRDefault="00D800E2" w:rsidP="006B2628">
            <w:pPr>
              <w:spacing w:line="0" w:lineRule="atLeast"/>
              <w:rPr>
                <w:rFonts w:ascii="Times New Roman" w:eastAsia="Times New Roman" w:hAnsi="Times New Roman"/>
                <w:sz w:val="24"/>
              </w:rPr>
            </w:pPr>
          </w:p>
        </w:tc>
      </w:tr>
      <w:tr w:rsidR="00D800E2" w14:paraId="49457BD2" w14:textId="77777777" w:rsidTr="006B2628">
        <w:trPr>
          <w:trHeight w:val="66"/>
        </w:trPr>
        <w:tc>
          <w:tcPr>
            <w:tcW w:w="7980" w:type="dxa"/>
            <w:vMerge w:val="restart"/>
            <w:shd w:val="clear" w:color="auto" w:fill="auto"/>
            <w:vAlign w:val="bottom"/>
          </w:tcPr>
          <w:p w14:paraId="6B9F442D" w14:textId="77777777" w:rsidR="00D800E2" w:rsidRDefault="00D800E2" w:rsidP="006B2628">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final double MM_IN_FOOT = 304.8;</w:t>
            </w:r>
          </w:p>
          <w:p w14:paraId="580752A1" w14:textId="77777777" w:rsidR="00D800E2" w:rsidRDefault="00D800E2" w:rsidP="006B2628">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final double MM_IN_YARD = 914.4;</w:t>
            </w:r>
          </w:p>
          <w:p w14:paraId="2BF9D410" w14:textId="77777777" w:rsidR="00D800E2" w:rsidRDefault="00D800E2" w:rsidP="006B2628">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final double MM_IN_MILE = 1609344;</w:t>
            </w:r>
          </w:p>
        </w:tc>
        <w:tc>
          <w:tcPr>
            <w:tcW w:w="1240" w:type="dxa"/>
            <w:tcBorders>
              <w:bottom w:val="single" w:sz="8" w:space="0" w:color="333399"/>
            </w:tcBorders>
            <w:shd w:val="clear" w:color="auto" w:fill="333399"/>
            <w:vAlign w:val="bottom"/>
          </w:tcPr>
          <w:p w14:paraId="2A494108" w14:textId="77777777" w:rsidR="00D800E2" w:rsidRDefault="00D800E2" w:rsidP="006B2628">
            <w:pPr>
              <w:spacing w:line="0" w:lineRule="atLeast"/>
              <w:rPr>
                <w:rFonts w:ascii="Times New Roman" w:eastAsia="Times New Roman" w:hAnsi="Times New Roman"/>
                <w:sz w:val="5"/>
              </w:rPr>
            </w:pPr>
          </w:p>
        </w:tc>
        <w:tc>
          <w:tcPr>
            <w:tcW w:w="20" w:type="dxa"/>
            <w:tcBorders>
              <w:bottom w:val="single" w:sz="8" w:space="0" w:color="333399"/>
            </w:tcBorders>
            <w:shd w:val="clear" w:color="auto" w:fill="auto"/>
            <w:vAlign w:val="bottom"/>
          </w:tcPr>
          <w:p w14:paraId="575093DD" w14:textId="77777777" w:rsidR="00D800E2" w:rsidRDefault="00D800E2" w:rsidP="006B2628">
            <w:pPr>
              <w:spacing w:line="0" w:lineRule="atLeast"/>
              <w:rPr>
                <w:rFonts w:ascii="Times New Roman" w:eastAsia="Times New Roman" w:hAnsi="Times New Roman"/>
                <w:sz w:val="5"/>
              </w:rPr>
            </w:pPr>
          </w:p>
        </w:tc>
      </w:tr>
      <w:tr w:rsidR="00D800E2" w14:paraId="39DF0E26" w14:textId="77777777" w:rsidTr="006B2628">
        <w:trPr>
          <w:trHeight w:val="185"/>
        </w:trPr>
        <w:tc>
          <w:tcPr>
            <w:tcW w:w="7980" w:type="dxa"/>
            <w:vMerge/>
            <w:shd w:val="clear" w:color="auto" w:fill="auto"/>
            <w:vAlign w:val="bottom"/>
          </w:tcPr>
          <w:p w14:paraId="09AC0EC5" w14:textId="77777777" w:rsidR="00D800E2" w:rsidRDefault="00D800E2" w:rsidP="006B2628">
            <w:pPr>
              <w:spacing w:line="0" w:lineRule="atLeast"/>
              <w:rPr>
                <w:rFonts w:ascii="Times New Roman" w:eastAsia="Times New Roman" w:hAnsi="Times New Roman"/>
                <w:sz w:val="16"/>
              </w:rPr>
            </w:pPr>
          </w:p>
        </w:tc>
        <w:tc>
          <w:tcPr>
            <w:tcW w:w="1240" w:type="dxa"/>
            <w:shd w:val="clear" w:color="auto" w:fill="auto"/>
            <w:vAlign w:val="bottom"/>
          </w:tcPr>
          <w:p w14:paraId="28BF4920" w14:textId="77777777" w:rsidR="00D800E2" w:rsidRDefault="00D800E2" w:rsidP="006B2628">
            <w:pPr>
              <w:spacing w:line="0" w:lineRule="atLeast"/>
              <w:rPr>
                <w:rFonts w:ascii="Times New Roman" w:eastAsia="Times New Roman" w:hAnsi="Times New Roman"/>
                <w:sz w:val="16"/>
              </w:rPr>
            </w:pPr>
          </w:p>
        </w:tc>
        <w:tc>
          <w:tcPr>
            <w:tcW w:w="20" w:type="dxa"/>
            <w:shd w:val="clear" w:color="auto" w:fill="auto"/>
            <w:vAlign w:val="bottom"/>
          </w:tcPr>
          <w:p w14:paraId="4D6514E2" w14:textId="77777777" w:rsidR="00D800E2" w:rsidRDefault="00D800E2" w:rsidP="006B2628">
            <w:pPr>
              <w:spacing w:line="0" w:lineRule="atLeast"/>
              <w:rPr>
                <w:rFonts w:ascii="Times New Roman" w:eastAsia="Times New Roman" w:hAnsi="Times New Roman"/>
                <w:sz w:val="16"/>
              </w:rPr>
            </w:pPr>
          </w:p>
        </w:tc>
      </w:tr>
    </w:tbl>
    <w:p w14:paraId="3D2E9ECC" w14:textId="77777777" w:rsidR="00D800E2" w:rsidRDefault="00D800E2" w:rsidP="00D800E2">
      <w:pPr>
        <w:spacing w:line="298" w:lineRule="exact"/>
        <w:rPr>
          <w:rFonts w:ascii="Times New Roman" w:eastAsia="Times New Roman" w:hAnsi="Times New Roman"/>
        </w:rPr>
      </w:pPr>
    </w:p>
    <w:p w14:paraId="408ECD87" w14:textId="77777777" w:rsidR="00D800E2" w:rsidRDefault="00D800E2" w:rsidP="00D800E2">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double cm2inches(double cm){</w:t>
      </w:r>
    </w:p>
    <w:p w14:paraId="416F9094" w14:textId="77777777" w:rsidR="00D800E2" w:rsidRDefault="00D800E2" w:rsidP="00D800E2">
      <w:pPr>
        <w:spacing w:line="36" w:lineRule="exact"/>
        <w:rPr>
          <w:rFonts w:ascii="Times New Roman" w:eastAsia="Times New Roman" w:hAnsi="Times New Roman"/>
        </w:rPr>
      </w:pPr>
    </w:p>
    <w:p w14:paraId="700A641D" w14:textId="77777777" w:rsidR="00D800E2" w:rsidRDefault="00D800E2" w:rsidP="00D800E2">
      <w:pPr>
        <w:spacing w:line="0" w:lineRule="atLeast"/>
        <w:ind w:left="640"/>
        <w:rPr>
          <w:rFonts w:ascii="Courier New" w:eastAsia="Courier New" w:hAnsi="Courier New"/>
          <w:b/>
          <w:sz w:val="22"/>
        </w:rPr>
      </w:pPr>
      <w:proofErr w:type="gramStart"/>
      <w:r>
        <w:rPr>
          <w:rFonts w:ascii="Courier New" w:eastAsia="Courier New" w:hAnsi="Courier New"/>
          <w:b/>
          <w:sz w:val="22"/>
        </w:rPr>
        <w:t>return</w:t>
      </w:r>
      <w:proofErr w:type="gramEnd"/>
      <w:r>
        <w:rPr>
          <w:rFonts w:ascii="Courier New" w:eastAsia="Courier New" w:hAnsi="Courier New"/>
          <w:b/>
          <w:sz w:val="22"/>
        </w:rPr>
        <w:t xml:space="preserve"> cm * 0.393;</w:t>
      </w:r>
    </w:p>
    <w:p w14:paraId="59AFB162" w14:textId="77777777" w:rsidR="00D800E2" w:rsidRDefault="00D800E2" w:rsidP="00D800E2">
      <w:pPr>
        <w:spacing w:line="0" w:lineRule="atLeast"/>
        <w:rPr>
          <w:rFonts w:ascii="Courier New" w:eastAsia="Courier New" w:hAnsi="Courier New"/>
          <w:b/>
          <w:sz w:val="22"/>
        </w:rPr>
      </w:pPr>
      <w:r>
        <w:rPr>
          <w:rFonts w:ascii="Courier New" w:eastAsia="Courier New" w:hAnsi="Courier New"/>
          <w:b/>
          <w:sz w:val="22"/>
        </w:rPr>
        <w:t xml:space="preserve"> }</w:t>
      </w:r>
    </w:p>
    <w:p w14:paraId="4434D864" w14:textId="77777777" w:rsidR="00D800E2" w:rsidRDefault="00D800E2" w:rsidP="00D800E2">
      <w:pPr>
        <w:spacing w:line="299" w:lineRule="exact"/>
        <w:rPr>
          <w:rFonts w:ascii="Times New Roman" w:eastAsia="Times New Roman" w:hAnsi="Times New Roman"/>
        </w:rPr>
      </w:pPr>
    </w:p>
    <w:p w14:paraId="3A5E3B5C" w14:textId="77777777" w:rsidR="00D800E2" w:rsidRDefault="00D800E2" w:rsidP="00D800E2">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double m2feet(double m){</w:t>
      </w:r>
    </w:p>
    <w:p w14:paraId="4C1819C1" w14:textId="77777777" w:rsidR="00D800E2" w:rsidRDefault="00D800E2" w:rsidP="00D800E2">
      <w:pPr>
        <w:spacing w:line="36" w:lineRule="exact"/>
        <w:rPr>
          <w:rFonts w:ascii="Times New Roman" w:eastAsia="Times New Roman" w:hAnsi="Times New Roman"/>
        </w:rPr>
      </w:pPr>
    </w:p>
    <w:p w14:paraId="53A0D914" w14:textId="77777777" w:rsidR="00D800E2" w:rsidRDefault="00D800E2" w:rsidP="00D800E2">
      <w:pPr>
        <w:spacing w:line="0" w:lineRule="atLeast"/>
        <w:ind w:left="640"/>
        <w:rPr>
          <w:rFonts w:ascii="Courier New" w:eastAsia="Courier New" w:hAnsi="Courier New"/>
          <w:b/>
          <w:sz w:val="22"/>
        </w:rPr>
      </w:pPr>
      <w:proofErr w:type="gramStart"/>
      <w:r>
        <w:rPr>
          <w:rFonts w:ascii="Courier New" w:eastAsia="Courier New" w:hAnsi="Courier New"/>
          <w:b/>
          <w:sz w:val="22"/>
        </w:rPr>
        <w:t>return</w:t>
      </w:r>
      <w:proofErr w:type="gramEnd"/>
      <w:r>
        <w:rPr>
          <w:rFonts w:ascii="Courier New" w:eastAsia="Courier New" w:hAnsi="Courier New"/>
          <w:b/>
          <w:sz w:val="22"/>
        </w:rPr>
        <w:t xml:space="preserve"> m * 3.281;</w:t>
      </w:r>
    </w:p>
    <w:p w14:paraId="5CB4B78B" w14:textId="77777777" w:rsidR="00D800E2" w:rsidRDefault="00D800E2" w:rsidP="00D800E2">
      <w:pPr>
        <w:spacing w:line="0" w:lineRule="atLeast"/>
        <w:rPr>
          <w:rFonts w:ascii="Courier New" w:eastAsia="Courier New" w:hAnsi="Courier New"/>
          <w:b/>
          <w:sz w:val="22"/>
        </w:rPr>
      </w:pPr>
      <w:r>
        <w:rPr>
          <w:rFonts w:ascii="Courier New" w:eastAsia="Courier New" w:hAnsi="Courier New"/>
          <w:b/>
          <w:sz w:val="22"/>
        </w:rPr>
        <w:t xml:space="preserve"> }</w:t>
      </w:r>
    </w:p>
    <w:p w14:paraId="1BF24330" w14:textId="77777777" w:rsidR="00D800E2" w:rsidRDefault="00D800E2" w:rsidP="00D800E2">
      <w:pPr>
        <w:spacing w:line="298" w:lineRule="exact"/>
        <w:rPr>
          <w:rFonts w:ascii="Times New Roman" w:eastAsia="Times New Roman" w:hAnsi="Times New Roman"/>
        </w:rPr>
      </w:pPr>
    </w:p>
    <w:p w14:paraId="38084D4C" w14:textId="77777777" w:rsidR="00D800E2" w:rsidRDefault="00D800E2" w:rsidP="00D800E2">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double m2feet(double m){</w:t>
      </w:r>
    </w:p>
    <w:p w14:paraId="318A33AD" w14:textId="77777777" w:rsidR="00D800E2" w:rsidRDefault="00D800E2" w:rsidP="00D800E2">
      <w:pPr>
        <w:spacing w:line="39" w:lineRule="exact"/>
        <w:rPr>
          <w:rFonts w:ascii="Times New Roman" w:eastAsia="Times New Roman" w:hAnsi="Times New Roman"/>
        </w:rPr>
      </w:pPr>
    </w:p>
    <w:p w14:paraId="1DED503D" w14:textId="77777777" w:rsidR="00D800E2" w:rsidRDefault="00D800E2" w:rsidP="00D800E2">
      <w:pPr>
        <w:spacing w:line="0" w:lineRule="atLeast"/>
        <w:ind w:left="640"/>
        <w:rPr>
          <w:rFonts w:ascii="Courier New" w:eastAsia="Courier New" w:hAnsi="Courier New"/>
          <w:b/>
          <w:sz w:val="22"/>
        </w:rPr>
      </w:pPr>
      <w:proofErr w:type="gramStart"/>
      <w:r>
        <w:rPr>
          <w:rFonts w:ascii="Courier New" w:eastAsia="Courier New" w:hAnsi="Courier New"/>
          <w:b/>
          <w:sz w:val="22"/>
        </w:rPr>
        <w:t>return</w:t>
      </w:r>
      <w:proofErr w:type="gramEnd"/>
      <w:r>
        <w:rPr>
          <w:rFonts w:ascii="Courier New" w:eastAsia="Courier New" w:hAnsi="Courier New"/>
          <w:b/>
          <w:sz w:val="22"/>
        </w:rPr>
        <w:t xml:space="preserve"> m * 1.094;</w:t>
      </w:r>
    </w:p>
    <w:p w14:paraId="342BE637" w14:textId="77777777" w:rsidR="00D800E2" w:rsidRDefault="00D800E2" w:rsidP="00D800E2">
      <w:pPr>
        <w:spacing w:line="0" w:lineRule="atLeast"/>
        <w:rPr>
          <w:rFonts w:ascii="Courier New" w:eastAsia="Courier New" w:hAnsi="Courier New"/>
          <w:b/>
          <w:sz w:val="22"/>
        </w:rPr>
      </w:pPr>
      <w:r>
        <w:rPr>
          <w:rFonts w:ascii="Courier New" w:eastAsia="Courier New" w:hAnsi="Courier New"/>
          <w:b/>
          <w:sz w:val="22"/>
        </w:rPr>
        <w:t xml:space="preserve"> }</w:t>
      </w:r>
    </w:p>
    <w:p w14:paraId="132B8C59" w14:textId="77777777" w:rsidR="00D800E2" w:rsidRDefault="00D800E2" w:rsidP="00D800E2">
      <w:pPr>
        <w:spacing w:line="298" w:lineRule="exact"/>
        <w:rPr>
          <w:rFonts w:ascii="Times New Roman" w:eastAsia="Times New Roman" w:hAnsi="Times New Roman"/>
        </w:rPr>
      </w:pPr>
    </w:p>
    <w:p w14:paraId="08B3E6EF" w14:textId="77777777" w:rsidR="00D800E2" w:rsidRDefault="00D800E2" w:rsidP="00D800E2">
      <w:pPr>
        <w:spacing w:line="0" w:lineRule="atLeast"/>
        <w:ind w:left="120"/>
        <w:rPr>
          <w:rFonts w:ascii="Courier New" w:eastAsia="Courier New" w:hAnsi="Courier New"/>
          <w:b/>
          <w:sz w:val="22"/>
        </w:rPr>
      </w:pPr>
      <w:proofErr w:type="gramStart"/>
      <w:r>
        <w:rPr>
          <w:rFonts w:ascii="Courier New" w:eastAsia="Courier New" w:hAnsi="Courier New"/>
          <w:b/>
          <w:sz w:val="22"/>
        </w:rPr>
        <w:t>public</w:t>
      </w:r>
      <w:proofErr w:type="gramEnd"/>
      <w:r>
        <w:rPr>
          <w:rFonts w:ascii="Courier New" w:eastAsia="Courier New" w:hAnsi="Courier New"/>
          <w:b/>
          <w:sz w:val="22"/>
        </w:rPr>
        <w:t xml:space="preserve"> static double km2miles(double km){</w:t>
      </w:r>
    </w:p>
    <w:p w14:paraId="78AF25EE" w14:textId="77777777" w:rsidR="00D800E2" w:rsidRDefault="00D800E2" w:rsidP="00D800E2">
      <w:pPr>
        <w:spacing w:line="36" w:lineRule="exact"/>
        <w:rPr>
          <w:rFonts w:ascii="Times New Roman" w:eastAsia="Times New Roman" w:hAnsi="Times New Roman"/>
        </w:rPr>
      </w:pPr>
    </w:p>
    <w:p w14:paraId="724F03C2" w14:textId="77777777" w:rsidR="00D800E2" w:rsidRDefault="00D800E2" w:rsidP="00D800E2">
      <w:pPr>
        <w:spacing w:line="0" w:lineRule="atLeast"/>
        <w:ind w:left="640"/>
        <w:rPr>
          <w:rFonts w:ascii="Courier New" w:eastAsia="Courier New" w:hAnsi="Courier New"/>
          <w:b/>
          <w:sz w:val="22"/>
        </w:rPr>
      </w:pPr>
      <w:proofErr w:type="gramStart"/>
      <w:r>
        <w:rPr>
          <w:rFonts w:ascii="Courier New" w:eastAsia="Courier New" w:hAnsi="Courier New"/>
          <w:b/>
          <w:sz w:val="22"/>
        </w:rPr>
        <w:t>return</w:t>
      </w:r>
      <w:proofErr w:type="gramEnd"/>
      <w:r>
        <w:rPr>
          <w:rFonts w:ascii="Courier New" w:eastAsia="Courier New" w:hAnsi="Courier New"/>
          <w:b/>
          <w:sz w:val="22"/>
        </w:rPr>
        <w:t xml:space="preserve"> km * 0.621</w:t>
      </w:r>
    </w:p>
    <w:p w14:paraId="5C5023AF" w14:textId="77777777" w:rsidR="00D800E2" w:rsidRDefault="00D800E2" w:rsidP="00D800E2">
      <w:pPr>
        <w:spacing w:line="0" w:lineRule="atLeast"/>
        <w:rPr>
          <w:rFonts w:ascii="Courier New" w:eastAsia="Courier New" w:hAnsi="Courier New"/>
          <w:b/>
          <w:sz w:val="22"/>
        </w:rPr>
      </w:pPr>
      <w:r>
        <w:rPr>
          <w:rFonts w:ascii="Courier New" w:eastAsia="Courier New" w:hAnsi="Courier New"/>
          <w:b/>
          <w:sz w:val="22"/>
        </w:rPr>
        <w:t xml:space="preserve"> }</w:t>
      </w:r>
    </w:p>
    <w:p w14:paraId="0975D44F" w14:textId="77777777" w:rsidR="00D800E2" w:rsidRDefault="00D800E2" w:rsidP="00D800E2">
      <w:pPr>
        <w:spacing w:line="189" w:lineRule="exact"/>
        <w:rPr>
          <w:rFonts w:ascii="Times New Roman" w:eastAsia="Times New Roman" w:hAnsi="Times New Roman"/>
        </w:rPr>
      </w:pPr>
      <w:r>
        <w:rPr>
          <w:noProof/>
          <w:sz w:val="22"/>
        </w:rPr>
        <mc:AlternateContent>
          <mc:Choice Requires="wps">
            <w:drawing>
              <wp:anchor distT="0" distB="0" distL="114300" distR="114300" simplePos="0" relativeHeight="251661312" behindDoc="1" locked="0" layoutInCell="1" allowOverlap="1" wp14:anchorId="296B1ACB" wp14:editId="0CEFA71B">
                <wp:simplePos x="0" y="0"/>
                <wp:positionH relativeFrom="column">
                  <wp:posOffset>-114300</wp:posOffset>
                </wp:positionH>
                <wp:positionV relativeFrom="paragraph">
                  <wp:posOffset>48895</wp:posOffset>
                </wp:positionV>
                <wp:extent cx="5869305" cy="0"/>
                <wp:effectExtent l="12700" t="12700" r="23495" b="2540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3.85pt" to="453.2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" strokecolor="#339"/>
            </w:pict>
          </mc:Fallback>
        </mc:AlternateContent>
      </w:r>
    </w:p>
    <w:p w14:paraId="085E851D" w14:textId="77777777" w:rsidR="00D800E2" w:rsidRDefault="00D800E2" w:rsidP="00D800E2">
      <w:pPr>
        <w:spacing w:line="339" w:lineRule="exact"/>
        <w:rPr>
          <w:rFonts w:ascii="Times New Roman" w:eastAsia="Times New Roman" w:hAnsi="Times New Roman"/>
        </w:rPr>
      </w:pPr>
    </w:p>
    <w:p w14:paraId="2D2555AB" w14:textId="77777777" w:rsidR="00D800E2" w:rsidRDefault="00D800E2" w:rsidP="00D800E2">
      <w:pPr>
        <w:spacing w:line="0" w:lineRule="atLeast"/>
        <w:ind w:left="100"/>
        <w:rPr>
          <w:sz w:val="22"/>
        </w:rPr>
      </w:pPr>
      <w:r>
        <w:rPr>
          <w:sz w:val="22"/>
        </w:rPr>
        <w:t>Save the file as “</w:t>
      </w:r>
      <w:r>
        <w:rPr>
          <w:b/>
          <w:sz w:val="22"/>
        </w:rPr>
        <w:t>Convert.java</w:t>
      </w:r>
      <w:r>
        <w:rPr>
          <w:sz w:val="22"/>
        </w:rPr>
        <w:t xml:space="preserve">”, then create a </w:t>
      </w:r>
      <w:r>
        <w:rPr>
          <w:b/>
          <w:sz w:val="22"/>
        </w:rPr>
        <w:t>new java file</w:t>
      </w:r>
      <w:r>
        <w:rPr>
          <w:sz w:val="22"/>
        </w:rPr>
        <w:t xml:space="preserve"> and copy-paste the following code into the main method of it:</w:t>
      </w:r>
    </w:p>
    <w:p w14:paraId="0C545A70" w14:textId="77777777" w:rsidR="00D800E2" w:rsidRDefault="00D800E2" w:rsidP="00D800E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2336" behindDoc="1" locked="0" layoutInCell="1" allowOverlap="1" wp14:anchorId="60EA639D" wp14:editId="1AFC6FB4">
                <wp:simplePos x="0" y="0"/>
                <wp:positionH relativeFrom="column">
                  <wp:posOffset>5859780</wp:posOffset>
                </wp:positionH>
                <wp:positionV relativeFrom="paragraph">
                  <wp:posOffset>83820</wp:posOffset>
                </wp:positionV>
                <wp:extent cx="0" cy="968375"/>
                <wp:effectExtent l="17780" t="7620" r="20320" b="27305"/>
                <wp:wrapNone/>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8375"/>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4pt,6.6pt" to="461.4pt,8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" strokecolor="#339"/>
            </w:pict>
          </mc:Fallback>
        </mc:AlternateContent>
      </w:r>
      <w:r>
        <w:rPr>
          <w:noProof/>
          <w:sz w:val="22"/>
        </w:rPr>
        <mc:AlternateContent>
          <mc:Choice Requires="wps">
            <w:drawing>
              <wp:anchor distT="0" distB="0" distL="114300" distR="114300" simplePos="0" relativeHeight="251663360" behindDoc="1" locked="0" layoutInCell="1" allowOverlap="1" wp14:anchorId="615614EB" wp14:editId="3E6D74FB">
                <wp:simplePos x="0" y="0"/>
                <wp:positionH relativeFrom="column">
                  <wp:posOffset>-635</wp:posOffset>
                </wp:positionH>
                <wp:positionV relativeFrom="paragraph">
                  <wp:posOffset>83820</wp:posOffset>
                </wp:positionV>
                <wp:extent cx="0" cy="968375"/>
                <wp:effectExtent l="12065" t="7620" r="26035" b="27305"/>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8375"/>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0,8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" strokecolor="#339"/>
            </w:pict>
          </mc:Fallback>
        </mc:AlternateContent>
      </w:r>
      <w:r>
        <w:rPr>
          <w:noProof/>
          <w:sz w:val="22"/>
        </w:rPr>
        <mc:AlternateContent>
          <mc:Choice Requires="wps">
            <w:drawing>
              <wp:anchor distT="0" distB="0" distL="114300" distR="114300" simplePos="0" relativeHeight="251664384" behindDoc="1" locked="0" layoutInCell="1" allowOverlap="1" wp14:anchorId="082D9375" wp14:editId="577EB3EA">
                <wp:simplePos x="0" y="0"/>
                <wp:positionH relativeFrom="column">
                  <wp:posOffset>-5080</wp:posOffset>
                </wp:positionH>
                <wp:positionV relativeFrom="paragraph">
                  <wp:posOffset>1047750</wp:posOffset>
                </wp:positionV>
                <wp:extent cx="5869305" cy="0"/>
                <wp:effectExtent l="7620" t="19050" r="28575" b="1905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2.5pt" to="461.8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" strokecolor="#339"/>
            </w:pict>
          </mc:Fallback>
        </mc:AlternateContent>
      </w:r>
    </w:p>
    <w:p w14:paraId="1B1E41F2" w14:textId="77777777" w:rsidR="00D800E2" w:rsidRDefault="00D800E2" w:rsidP="00D800E2">
      <w:pPr>
        <w:spacing w:line="9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980"/>
        <w:gridCol w:w="1240"/>
        <w:gridCol w:w="20"/>
      </w:tblGrid>
      <w:tr w:rsidR="00D800E2" w14:paraId="08ABDE47" w14:textId="77777777" w:rsidTr="006B2628">
        <w:trPr>
          <w:trHeight w:val="315"/>
        </w:trPr>
        <w:tc>
          <w:tcPr>
            <w:tcW w:w="7980" w:type="dxa"/>
            <w:tcBorders>
              <w:top w:val="single" w:sz="8" w:space="0" w:color="333399"/>
            </w:tcBorders>
            <w:shd w:val="clear" w:color="auto" w:fill="auto"/>
            <w:vAlign w:val="bottom"/>
          </w:tcPr>
          <w:p w14:paraId="72D4B0C9" w14:textId="77777777" w:rsidR="00D800E2" w:rsidRDefault="00D800E2" w:rsidP="006B2628">
            <w:pPr>
              <w:spacing w:line="0" w:lineRule="atLeast"/>
              <w:ind w:left="120"/>
              <w:rPr>
                <w:rFonts w:ascii="Courier New" w:eastAsia="Courier New" w:hAnsi="Courier New"/>
                <w:b/>
                <w:sz w:val="22"/>
              </w:rPr>
            </w:pPr>
          </w:p>
        </w:tc>
        <w:tc>
          <w:tcPr>
            <w:tcW w:w="1240" w:type="dxa"/>
            <w:tcBorders>
              <w:top w:val="single" w:sz="8" w:space="0" w:color="333399"/>
            </w:tcBorders>
            <w:shd w:val="clear" w:color="auto" w:fill="333399"/>
            <w:vAlign w:val="bottom"/>
          </w:tcPr>
          <w:p w14:paraId="648F00FC" w14:textId="77777777" w:rsidR="00D800E2" w:rsidRDefault="00D800E2" w:rsidP="006B2628">
            <w:pPr>
              <w:spacing w:line="0" w:lineRule="atLeast"/>
              <w:ind w:left="240"/>
              <w:rPr>
                <w:rFonts w:ascii="Courier New" w:eastAsia="Courier New" w:hAnsi="Courier New"/>
                <w:b/>
                <w:color w:val="FFFFFF"/>
                <w:sz w:val="22"/>
              </w:rPr>
            </w:pPr>
            <w:r>
              <w:rPr>
                <w:rFonts w:ascii="Courier New" w:eastAsia="Courier New" w:hAnsi="Courier New"/>
                <w:b/>
                <w:color w:val="FFFFFF"/>
                <w:sz w:val="22"/>
              </w:rPr>
              <w:t>Java</w:t>
            </w:r>
          </w:p>
        </w:tc>
        <w:tc>
          <w:tcPr>
            <w:tcW w:w="20" w:type="dxa"/>
            <w:tcBorders>
              <w:top w:val="single" w:sz="8" w:space="0" w:color="333399"/>
            </w:tcBorders>
            <w:shd w:val="clear" w:color="auto" w:fill="auto"/>
            <w:vAlign w:val="bottom"/>
          </w:tcPr>
          <w:p w14:paraId="5D25A806" w14:textId="77777777" w:rsidR="00D800E2" w:rsidRDefault="00D800E2" w:rsidP="006B2628">
            <w:pPr>
              <w:spacing w:line="0" w:lineRule="atLeast"/>
              <w:rPr>
                <w:rFonts w:ascii="Times New Roman" w:eastAsia="Times New Roman" w:hAnsi="Times New Roman"/>
                <w:sz w:val="24"/>
              </w:rPr>
            </w:pPr>
          </w:p>
        </w:tc>
      </w:tr>
      <w:tr w:rsidR="00D800E2" w14:paraId="7DC67A5E" w14:textId="77777777" w:rsidTr="006B2628">
        <w:trPr>
          <w:trHeight w:val="66"/>
        </w:trPr>
        <w:tc>
          <w:tcPr>
            <w:tcW w:w="7980" w:type="dxa"/>
            <w:shd w:val="clear" w:color="auto" w:fill="auto"/>
            <w:vAlign w:val="bottom"/>
          </w:tcPr>
          <w:p w14:paraId="447AF314" w14:textId="77777777" w:rsidR="00D800E2" w:rsidRDefault="00D800E2" w:rsidP="006B2628">
            <w:pPr>
              <w:spacing w:line="0" w:lineRule="atLeast"/>
              <w:rPr>
                <w:rFonts w:ascii="Times New Roman" w:eastAsia="Times New Roman" w:hAnsi="Times New Roman"/>
                <w:sz w:val="5"/>
              </w:rPr>
            </w:pPr>
          </w:p>
        </w:tc>
        <w:tc>
          <w:tcPr>
            <w:tcW w:w="1240" w:type="dxa"/>
            <w:tcBorders>
              <w:bottom w:val="single" w:sz="8" w:space="0" w:color="333399"/>
            </w:tcBorders>
            <w:shd w:val="clear" w:color="auto" w:fill="333399"/>
            <w:vAlign w:val="bottom"/>
          </w:tcPr>
          <w:p w14:paraId="3BCC2354" w14:textId="77777777" w:rsidR="00D800E2" w:rsidRDefault="00D800E2" w:rsidP="006B2628">
            <w:pPr>
              <w:spacing w:line="0" w:lineRule="atLeast"/>
              <w:rPr>
                <w:rFonts w:ascii="Times New Roman" w:eastAsia="Times New Roman" w:hAnsi="Times New Roman"/>
                <w:sz w:val="5"/>
              </w:rPr>
            </w:pPr>
          </w:p>
        </w:tc>
        <w:tc>
          <w:tcPr>
            <w:tcW w:w="20" w:type="dxa"/>
            <w:tcBorders>
              <w:bottom w:val="single" w:sz="8" w:space="0" w:color="333399"/>
            </w:tcBorders>
            <w:shd w:val="clear" w:color="auto" w:fill="auto"/>
            <w:vAlign w:val="bottom"/>
          </w:tcPr>
          <w:p w14:paraId="217417EC" w14:textId="77777777" w:rsidR="00D800E2" w:rsidRDefault="00D800E2" w:rsidP="006B2628">
            <w:pPr>
              <w:spacing w:line="0" w:lineRule="atLeast"/>
              <w:rPr>
                <w:rFonts w:ascii="Times New Roman" w:eastAsia="Times New Roman" w:hAnsi="Times New Roman"/>
                <w:sz w:val="5"/>
              </w:rPr>
            </w:pPr>
          </w:p>
        </w:tc>
      </w:tr>
    </w:tbl>
    <w:p w14:paraId="42516CD9" w14:textId="77777777" w:rsidR="00D800E2" w:rsidRDefault="00D800E2" w:rsidP="00D800E2">
      <w:pPr>
        <w:spacing w:line="203" w:lineRule="exact"/>
        <w:rPr>
          <w:rFonts w:ascii="Times New Roman" w:eastAsia="Times New Roman" w:hAnsi="Times New Roman"/>
        </w:rPr>
      </w:pPr>
    </w:p>
    <w:p w14:paraId="48C98EAF" w14:textId="77777777" w:rsidR="00D800E2" w:rsidRPr="00BC2EDB" w:rsidRDefault="00D800E2" w:rsidP="00D800E2">
      <w:pPr>
        <w:spacing w:line="0" w:lineRule="atLeast"/>
        <w:ind w:left="120"/>
        <w:rPr>
          <w:rFonts w:ascii="Courier New" w:eastAsia="Courier New" w:hAnsi="Courier New"/>
          <w:b/>
          <w:sz w:val="22"/>
        </w:rPr>
      </w:pPr>
      <w:proofErr w:type="spellStart"/>
      <w:proofErr w:type="gramStart"/>
      <w:r>
        <w:rPr>
          <w:rFonts w:ascii="Courier New" w:eastAsia="Courier New" w:hAnsi="Courier New"/>
          <w:b/>
          <w:sz w:val="22"/>
        </w:rPr>
        <w:t>System.out.println</w:t>
      </w:r>
      <w:proofErr w:type="spellEnd"/>
      <w:r>
        <w:rPr>
          <w:rFonts w:ascii="Courier New" w:eastAsia="Courier New" w:hAnsi="Courier New"/>
          <w:b/>
          <w:sz w:val="22"/>
        </w:rPr>
        <w:t>(</w:t>
      </w:r>
      <w:proofErr w:type="gramEnd"/>
      <w:r>
        <w:rPr>
          <w:rFonts w:ascii="Courier New" w:eastAsia="Courier New" w:hAnsi="Courier New"/>
          <w:b/>
          <w:sz w:val="22"/>
        </w:rPr>
        <w:t xml:space="preserve">“20 </w:t>
      </w:r>
      <w:proofErr w:type="spellStart"/>
      <w:r>
        <w:rPr>
          <w:rFonts w:ascii="Courier New" w:eastAsia="Courier New" w:hAnsi="Courier New"/>
          <w:b/>
          <w:sz w:val="22"/>
        </w:rPr>
        <w:t>metres</w:t>
      </w:r>
      <w:proofErr w:type="spellEnd"/>
      <w:r>
        <w:rPr>
          <w:rFonts w:ascii="Courier New" w:eastAsia="Courier New" w:hAnsi="Courier New"/>
          <w:b/>
          <w:sz w:val="22"/>
        </w:rPr>
        <w:t xml:space="preserve"> is ”+ Convert.m2feet(20)+ “ feet.”);</w:t>
      </w:r>
    </w:p>
    <w:p w14:paraId="77739ED8" w14:textId="77777777" w:rsidR="00D800E2" w:rsidRDefault="00D800E2" w:rsidP="00D800E2">
      <w:pPr>
        <w:spacing w:line="0" w:lineRule="atLeast"/>
        <w:ind w:left="120"/>
        <w:rPr>
          <w:rFonts w:ascii="Courier New" w:eastAsia="Courier New" w:hAnsi="Courier New"/>
          <w:b/>
          <w:sz w:val="22"/>
        </w:rPr>
      </w:pPr>
      <w:proofErr w:type="spellStart"/>
      <w:proofErr w:type="gramStart"/>
      <w:r>
        <w:rPr>
          <w:rFonts w:ascii="Courier New" w:eastAsia="Courier New" w:hAnsi="Courier New"/>
          <w:b/>
          <w:sz w:val="22"/>
        </w:rPr>
        <w:t>System.out.println</w:t>
      </w:r>
      <w:proofErr w:type="spellEnd"/>
      <w:r>
        <w:rPr>
          <w:rFonts w:ascii="Courier New" w:eastAsia="Courier New" w:hAnsi="Courier New"/>
          <w:b/>
          <w:sz w:val="22"/>
        </w:rPr>
        <w:t>(</w:t>
      </w:r>
      <w:proofErr w:type="gramEnd"/>
      <w:r>
        <w:rPr>
          <w:rFonts w:ascii="Courier New" w:eastAsia="Courier New" w:hAnsi="Courier New"/>
          <w:b/>
          <w:sz w:val="22"/>
        </w:rPr>
        <w:t xml:space="preserve">“4 miles is ,”+ </w:t>
      </w:r>
      <w:proofErr w:type="spellStart"/>
      <w:r>
        <w:rPr>
          <w:rFonts w:ascii="Courier New" w:eastAsia="Courier New" w:hAnsi="Courier New"/>
          <w:b/>
          <w:sz w:val="22"/>
        </w:rPr>
        <w:t>Convert.MM_IN_MILE</w:t>
      </w:r>
      <w:proofErr w:type="spellEnd"/>
      <w:r>
        <w:rPr>
          <w:rFonts w:ascii="Courier New" w:eastAsia="Courier New" w:hAnsi="Courier New"/>
          <w:b/>
          <w:sz w:val="22"/>
        </w:rPr>
        <w:t xml:space="preserve"> * 4+”, </w:t>
      </w:r>
      <w:proofErr w:type="spellStart"/>
      <w:r>
        <w:rPr>
          <w:rFonts w:ascii="Courier New" w:eastAsia="Courier New" w:hAnsi="Courier New"/>
          <w:b/>
          <w:sz w:val="22"/>
        </w:rPr>
        <w:t>millimetres</w:t>
      </w:r>
      <w:proofErr w:type="spellEnd"/>
      <w:r>
        <w:rPr>
          <w:rFonts w:ascii="Courier New" w:eastAsia="Courier New" w:hAnsi="Courier New"/>
          <w:b/>
          <w:sz w:val="22"/>
        </w:rPr>
        <w:t>.”);</w:t>
      </w:r>
    </w:p>
    <w:p w14:paraId="29A1CB6B" w14:textId="77777777" w:rsidR="00D800E2" w:rsidRDefault="00D800E2" w:rsidP="00D800E2">
      <w:pPr>
        <w:spacing w:line="174" w:lineRule="exact"/>
        <w:rPr>
          <w:rFonts w:ascii="Times New Roman" w:eastAsia="Times New Roman" w:hAnsi="Times New Roman"/>
        </w:rPr>
      </w:pPr>
    </w:p>
    <w:p w14:paraId="3F058098" w14:textId="77777777" w:rsidR="00D800E2" w:rsidRDefault="00D800E2" w:rsidP="00D800E2">
      <w:pPr>
        <w:spacing w:line="0" w:lineRule="atLeast"/>
        <w:ind w:right="-19"/>
        <w:jc w:val="center"/>
        <w:rPr>
          <w:i/>
          <w:sz w:val="18"/>
        </w:rPr>
      </w:pPr>
    </w:p>
    <w:p w14:paraId="51230DF3" w14:textId="77777777" w:rsidR="00D800E2" w:rsidRDefault="00D800E2" w:rsidP="00D800E2">
      <w:pPr>
        <w:spacing w:line="339" w:lineRule="exact"/>
        <w:rPr>
          <w:rFonts w:ascii="Times New Roman" w:eastAsia="Times New Roman" w:hAnsi="Times New Roman"/>
        </w:rPr>
      </w:pPr>
    </w:p>
    <w:p w14:paraId="48DB0F19" w14:textId="77777777" w:rsidR="00D800E2" w:rsidRDefault="00D800E2" w:rsidP="00D800E2">
      <w:pPr>
        <w:spacing w:line="0" w:lineRule="atLeast"/>
        <w:ind w:left="100"/>
        <w:rPr>
          <w:sz w:val="22"/>
        </w:rPr>
      </w:pPr>
      <w:r>
        <w:rPr>
          <w:sz w:val="22"/>
        </w:rPr>
        <w:t xml:space="preserve">Save this file (class name not important) in the </w:t>
      </w:r>
      <w:r>
        <w:rPr>
          <w:b/>
          <w:sz w:val="22"/>
        </w:rPr>
        <w:t>same project</w:t>
      </w:r>
      <w:r>
        <w:rPr>
          <w:sz w:val="22"/>
        </w:rPr>
        <w:t xml:space="preserve"> as Convert.java, and then run the code to test it.</w:t>
      </w:r>
    </w:p>
    <w:p w14:paraId="16DF1A89" w14:textId="77777777" w:rsidR="00D800E2" w:rsidRDefault="00D800E2" w:rsidP="00D800E2">
      <w:pPr>
        <w:spacing w:line="39" w:lineRule="exact"/>
        <w:rPr>
          <w:rFonts w:ascii="Times New Roman" w:eastAsia="Times New Roman" w:hAnsi="Times New Roman"/>
        </w:rPr>
      </w:pPr>
    </w:p>
    <w:p w14:paraId="0809B531" w14:textId="77777777" w:rsidR="00D800E2" w:rsidRDefault="00D800E2" w:rsidP="00D800E2">
      <w:pPr>
        <w:spacing w:line="0" w:lineRule="atLeast"/>
        <w:ind w:left="100"/>
        <w:rPr>
          <w:sz w:val="22"/>
        </w:rPr>
      </w:pPr>
      <w:r>
        <w:rPr>
          <w:sz w:val="22"/>
        </w:rPr>
        <w:t xml:space="preserve">Once you’ve made sure that it is working, </w:t>
      </w:r>
      <w:r>
        <w:rPr>
          <w:b/>
          <w:sz w:val="22"/>
        </w:rPr>
        <w:t>enhance the Convert.java</w:t>
      </w:r>
      <w:r>
        <w:rPr>
          <w:sz w:val="22"/>
        </w:rPr>
        <w:t xml:space="preserve"> to make it more useful in these ways:</w:t>
      </w:r>
    </w:p>
    <w:p w14:paraId="7778CDD9" w14:textId="77777777" w:rsidR="00D800E2" w:rsidRDefault="00D800E2" w:rsidP="00D800E2">
      <w:pPr>
        <w:spacing w:line="90" w:lineRule="exact"/>
        <w:rPr>
          <w:rFonts w:ascii="Times New Roman" w:eastAsia="Times New Roman" w:hAnsi="Times New Roman"/>
        </w:rPr>
      </w:pPr>
    </w:p>
    <w:p w14:paraId="707DEEBF" w14:textId="77777777" w:rsidR="00D800E2" w:rsidRDefault="00D800E2" w:rsidP="00D800E2">
      <w:pPr>
        <w:numPr>
          <w:ilvl w:val="0"/>
          <w:numId w:val="2"/>
        </w:numPr>
        <w:tabs>
          <w:tab w:val="left" w:pos="880"/>
        </w:tabs>
        <w:spacing w:line="236" w:lineRule="auto"/>
        <w:ind w:left="880" w:right="120" w:hanging="367"/>
        <w:rPr>
          <w:b/>
          <w:sz w:val="22"/>
        </w:rPr>
      </w:pPr>
      <w:r>
        <w:rPr>
          <w:sz w:val="22"/>
        </w:rPr>
        <w:t xml:space="preserve">Add a second parameter named “rounding” to each of the methods. The parameter should have a default value of </w:t>
      </w:r>
      <w:r>
        <w:rPr>
          <w:rFonts w:ascii="Courier New" w:eastAsia="Courier New" w:hAnsi="Courier New"/>
          <w:sz w:val="22"/>
        </w:rPr>
        <w:t>2</w:t>
      </w:r>
      <w:r>
        <w:rPr>
          <w:sz w:val="22"/>
        </w:rPr>
        <w:t>, and should be used to round the result of the method.</w:t>
      </w:r>
    </w:p>
    <w:p w14:paraId="2A3D0B67" w14:textId="77777777" w:rsidR="00D800E2" w:rsidRDefault="00D800E2" w:rsidP="00D800E2">
      <w:pPr>
        <w:spacing w:line="40" w:lineRule="exact"/>
        <w:rPr>
          <w:b/>
          <w:sz w:val="22"/>
        </w:rPr>
      </w:pPr>
    </w:p>
    <w:p w14:paraId="02EB2532" w14:textId="77777777" w:rsidR="00D800E2" w:rsidRDefault="00D800E2" w:rsidP="00D800E2">
      <w:pPr>
        <w:spacing w:line="0" w:lineRule="atLeast"/>
        <w:ind w:left="880"/>
        <w:rPr>
          <w:sz w:val="22"/>
        </w:rPr>
      </w:pPr>
      <w:r>
        <w:rPr>
          <w:sz w:val="22"/>
        </w:rPr>
        <w:t>Test your work by calling the methods in your second file:</w:t>
      </w:r>
    </w:p>
    <w:p w14:paraId="11FE9A2D" w14:textId="77777777" w:rsidR="00D800E2" w:rsidRDefault="00D800E2" w:rsidP="00D800E2">
      <w:pPr>
        <w:spacing w:line="41" w:lineRule="exact"/>
        <w:rPr>
          <w:b/>
          <w:sz w:val="22"/>
        </w:rPr>
      </w:pPr>
    </w:p>
    <w:p w14:paraId="6F6D6DDD" w14:textId="77777777" w:rsidR="00D800E2" w:rsidRDefault="00D800E2" w:rsidP="00D800E2">
      <w:pPr>
        <w:numPr>
          <w:ilvl w:val="1"/>
          <w:numId w:val="2"/>
        </w:numPr>
        <w:tabs>
          <w:tab w:val="left" w:pos="1900"/>
        </w:tabs>
        <w:spacing w:line="0" w:lineRule="atLeast"/>
        <w:ind w:left="1900" w:hanging="360"/>
        <w:rPr>
          <w:rFonts w:ascii="Symbol" w:eastAsia="Symbol" w:hAnsi="Symbol"/>
          <w:sz w:val="22"/>
        </w:rPr>
      </w:pPr>
      <w:proofErr w:type="gramStart"/>
      <w:r>
        <w:rPr>
          <w:rFonts w:ascii="Courier New" w:eastAsia="Courier New" w:hAnsi="Courier New"/>
          <w:sz w:val="22"/>
        </w:rPr>
        <w:t>Convert.cm2inches(</w:t>
      </w:r>
      <w:proofErr w:type="gramEnd"/>
      <w:r>
        <w:rPr>
          <w:rFonts w:ascii="Courier New" w:eastAsia="Courier New" w:hAnsi="Courier New"/>
          <w:sz w:val="22"/>
        </w:rPr>
        <w:t xml:space="preserve">7); </w:t>
      </w:r>
      <w:r>
        <w:rPr>
          <w:sz w:val="22"/>
        </w:rPr>
        <w:t>should return a value of</w:t>
      </w:r>
      <w:r>
        <w:rPr>
          <w:rFonts w:ascii="Courier New" w:eastAsia="Courier New" w:hAnsi="Courier New"/>
          <w:sz w:val="22"/>
        </w:rPr>
        <w:t xml:space="preserve"> 2.75</w:t>
      </w:r>
    </w:p>
    <w:p w14:paraId="541CACFF" w14:textId="77777777" w:rsidR="00D800E2" w:rsidRDefault="00D800E2" w:rsidP="00D800E2">
      <w:pPr>
        <w:spacing w:line="41" w:lineRule="exact"/>
        <w:rPr>
          <w:rFonts w:ascii="Symbol" w:eastAsia="Symbol" w:hAnsi="Symbol"/>
          <w:sz w:val="22"/>
        </w:rPr>
      </w:pPr>
    </w:p>
    <w:p w14:paraId="6B259A43" w14:textId="77777777" w:rsidR="00D800E2" w:rsidRPr="00BC2EDB" w:rsidRDefault="00D800E2" w:rsidP="00D800E2">
      <w:pPr>
        <w:numPr>
          <w:ilvl w:val="1"/>
          <w:numId w:val="2"/>
        </w:numPr>
        <w:tabs>
          <w:tab w:val="left" w:pos="1900"/>
        </w:tabs>
        <w:spacing w:line="0" w:lineRule="atLeast"/>
        <w:ind w:left="1900" w:hanging="360"/>
        <w:rPr>
          <w:rFonts w:ascii="Symbol" w:eastAsia="Symbol" w:hAnsi="Symbol"/>
          <w:sz w:val="22"/>
        </w:rPr>
      </w:pPr>
      <w:proofErr w:type="gramStart"/>
      <w:r>
        <w:rPr>
          <w:rFonts w:ascii="Courier New" w:eastAsia="Courier New" w:hAnsi="Courier New"/>
          <w:sz w:val="22"/>
        </w:rPr>
        <w:t>Convert.m2yards(</w:t>
      </w:r>
      <w:proofErr w:type="gramEnd"/>
      <w:r>
        <w:rPr>
          <w:rFonts w:ascii="Courier New" w:eastAsia="Courier New" w:hAnsi="Courier New"/>
          <w:sz w:val="22"/>
        </w:rPr>
        <w:t xml:space="preserve">10, 1); </w:t>
      </w:r>
      <w:r>
        <w:rPr>
          <w:sz w:val="22"/>
        </w:rPr>
        <w:t>should return a value of</w:t>
      </w:r>
      <w:r>
        <w:rPr>
          <w:rFonts w:ascii="Courier New" w:eastAsia="Courier New" w:hAnsi="Courier New"/>
          <w:sz w:val="22"/>
        </w:rPr>
        <w:t xml:space="preserve"> 10.9</w:t>
      </w:r>
    </w:p>
    <w:p w14:paraId="1C9BDE33" w14:textId="77777777" w:rsidR="00D800E2" w:rsidRDefault="00D800E2" w:rsidP="00D800E2">
      <w:pPr>
        <w:tabs>
          <w:tab w:val="left" w:pos="1900"/>
        </w:tabs>
        <w:spacing w:line="0" w:lineRule="atLeast"/>
        <w:rPr>
          <w:rFonts w:ascii="Symbol" w:eastAsia="Symbol" w:hAnsi="Symbol"/>
          <w:sz w:val="22"/>
        </w:rPr>
      </w:pPr>
    </w:p>
    <w:p w14:paraId="22A806B2" w14:textId="77777777" w:rsidR="00D800E2" w:rsidRDefault="00D800E2" w:rsidP="00D800E2">
      <w:pPr>
        <w:spacing w:line="0" w:lineRule="atLeast"/>
        <w:ind w:left="100"/>
        <w:rPr>
          <w:sz w:val="22"/>
        </w:rPr>
      </w:pPr>
      <w:r w:rsidRPr="00BC2EDB">
        <w:rPr>
          <w:sz w:val="22"/>
        </w:rPr>
        <w:t xml:space="preserve">Java doesn’t support default value to the parameter and see how it could be achieved - </w:t>
      </w:r>
      <w:hyperlink r:id="rId6" w:history="1">
        <w:r w:rsidRPr="00761BC0">
          <w:rPr>
            <w:rStyle w:val="Hyperlink"/>
            <w:sz w:val="22"/>
          </w:rPr>
          <w:t>https://stackoverflow.com/questions/997482/does-java-support-default-parameter-values</w:t>
        </w:r>
      </w:hyperlink>
    </w:p>
    <w:p w14:paraId="2315AF09" w14:textId="77777777" w:rsidR="00D800E2" w:rsidRDefault="00D800E2" w:rsidP="00D800E2">
      <w:pPr>
        <w:spacing w:line="0" w:lineRule="atLeast"/>
        <w:ind w:left="100"/>
        <w:rPr>
          <w:sz w:val="22"/>
        </w:rPr>
      </w:pPr>
    </w:p>
    <w:p w14:paraId="11E8B3FB" w14:textId="77777777" w:rsidR="00D800E2" w:rsidRDefault="00D800E2" w:rsidP="00D800E2">
      <w:pPr>
        <w:spacing w:line="0" w:lineRule="atLeast"/>
        <w:ind w:left="100"/>
        <w:rPr>
          <w:sz w:val="22"/>
        </w:rPr>
      </w:pPr>
    </w:p>
    <w:p w14:paraId="274D5124" w14:textId="77777777" w:rsidR="00D800E2" w:rsidRDefault="00D800E2" w:rsidP="00D800E2">
      <w:pPr>
        <w:spacing w:line="0" w:lineRule="atLeast"/>
        <w:ind w:left="100"/>
        <w:rPr>
          <w:sz w:val="22"/>
        </w:rPr>
      </w:pPr>
    </w:p>
    <w:p w14:paraId="5C2EAB51" w14:textId="77777777" w:rsidR="00D800E2" w:rsidRDefault="00D800E2" w:rsidP="00D800E2">
      <w:pPr>
        <w:spacing w:line="0" w:lineRule="atLeast"/>
        <w:ind w:left="100"/>
        <w:rPr>
          <w:sz w:val="22"/>
        </w:rPr>
      </w:pPr>
    </w:p>
    <w:p w14:paraId="056F2915" w14:textId="77777777" w:rsidR="00D800E2" w:rsidRPr="00BC2EDB" w:rsidRDefault="00D800E2" w:rsidP="00D800E2">
      <w:pPr>
        <w:spacing w:line="0" w:lineRule="atLeast"/>
        <w:ind w:left="100"/>
        <w:rPr>
          <w:sz w:val="22"/>
        </w:rPr>
      </w:pPr>
    </w:p>
    <w:p w14:paraId="1487B843" w14:textId="77777777" w:rsidR="00D800E2" w:rsidRDefault="00D800E2" w:rsidP="00D800E2">
      <w:pPr>
        <w:spacing w:line="397" w:lineRule="exact"/>
        <w:rPr>
          <w:rFonts w:ascii="Symbol" w:eastAsia="Symbol" w:hAnsi="Symbol"/>
          <w:sz w:val="22"/>
        </w:rPr>
      </w:pPr>
    </w:p>
    <w:p w14:paraId="35B4AD92" w14:textId="77777777" w:rsidR="00D800E2" w:rsidRDefault="00D800E2" w:rsidP="00D800E2">
      <w:pPr>
        <w:numPr>
          <w:ilvl w:val="0"/>
          <w:numId w:val="2"/>
        </w:numPr>
        <w:tabs>
          <w:tab w:val="left" w:pos="880"/>
        </w:tabs>
        <w:spacing w:line="261" w:lineRule="auto"/>
        <w:ind w:left="880" w:right="120" w:hanging="367"/>
        <w:jc w:val="both"/>
        <w:rPr>
          <w:b/>
          <w:sz w:val="22"/>
        </w:rPr>
      </w:pPr>
      <w:r>
        <w:rPr>
          <w:sz w:val="22"/>
        </w:rPr>
        <w:t>Add a third parameter named “</w:t>
      </w:r>
      <w:proofErr w:type="spellStart"/>
      <w:r>
        <w:rPr>
          <w:sz w:val="22"/>
        </w:rPr>
        <w:t>addUnit</w:t>
      </w:r>
      <w:proofErr w:type="spellEnd"/>
      <w:r>
        <w:rPr>
          <w:sz w:val="22"/>
        </w:rPr>
        <w:t xml:space="preserve">” to each of the methods. The parameter should have a default of False. If True is specified for the parameter when the method is called, the method should return a string of the result with the unit of measurement at the end, e.g. </w:t>
      </w:r>
      <w:r>
        <w:rPr>
          <w:rFonts w:ascii="Courier New" w:eastAsia="Courier New" w:hAnsi="Courier New"/>
          <w:sz w:val="22"/>
        </w:rPr>
        <w:t>'2.75 inches'</w:t>
      </w:r>
      <w:r>
        <w:rPr>
          <w:sz w:val="22"/>
        </w:rPr>
        <w:t xml:space="preserve"> instead of </w:t>
      </w:r>
      <w:r>
        <w:rPr>
          <w:rFonts w:ascii="Courier New" w:eastAsia="Courier New" w:hAnsi="Courier New"/>
          <w:sz w:val="22"/>
        </w:rPr>
        <w:t>2.75</w:t>
      </w:r>
      <w:r>
        <w:rPr>
          <w:sz w:val="22"/>
        </w:rPr>
        <w:t>. Test your work by calling the methods:</w:t>
      </w:r>
    </w:p>
    <w:p w14:paraId="6F737B99" w14:textId="77777777" w:rsidR="00D800E2" w:rsidRDefault="00D800E2" w:rsidP="00D800E2">
      <w:pPr>
        <w:spacing w:line="3" w:lineRule="exact"/>
        <w:rPr>
          <w:rFonts w:ascii="Times New Roman" w:eastAsia="Times New Roman" w:hAnsi="Times New Roman"/>
        </w:rPr>
      </w:pPr>
    </w:p>
    <w:p w14:paraId="3C599A50" w14:textId="77777777" w:rsidR="00D800E2" w:rsidRDefault="00D800E2" w:rsidP="00D800E2">
      <w:pPr>
        <w:tabs>
          <w:tab w:val="left" w:pos="1880"/>
        </w:tabs>
        <w:spacing w:line="0" w:lineRule="atLeast"/>
        <w:ind w:left="1540"/>
        <w:rPr>
          <w:rFonts w:ascii="Courier New" w:eastAsia="Courier New" w:hAnsi="Courier New"/>
          <w:sz w:val="21"/>
        </w:rPr>
      </w:pPr>
      <w:r>
        <w:rPr>
          <w:rFonts w:ascii="Symbol" w:eastAsia="Symbol" w:hAnsi="Symbol"/>
          <w:sz w:val="22"/>
        </w:rPr>
        <w:t></w:t>
      </w:r>
      <w:r>
        <w:rPr>
          <w:rFonts w:ascii="Times New Roman" w:eastAsia="Times New Roman" w:hAnsi="Times New Roman"/>
        </w:rPr>
        <w:tab/>
      </w:r>
      <w:proofErr w:type="gramStart"/>
      <w:r>
        <w:rPr>
          <w:rFonts w:ascii="Courier New" w:eastAsia="Courier New" w:hAnsi="Courier New"/>
          <w:sz w:val="21"/>
        </w:rPr>
        <w:t>convert.m2feet(</w:t>
      </w:r>
      <w:proofErr w:type="gramEnd"/>
      <w:r>
        <w:rPr>
          <w:rFonts w:ascii="Courier New" w:eastAsia="Courier New" w:hAnsi="Courier New"/>
          <w:sz w:val="21"/>
        </w:rPr>
        <w:t xml:space="preserve">5, 0, True); </w:t>
      </w:r>
      <w:r>
        <w:rPr>
          <w:sz w:val="21"/>
        </w:rPr>
        <w:t>should return</w:t>
      </w:r>
      <w:r>
        <w:rPr>
          <w:rFonts w:ascii="Courier New" w:eastAsia="Courier New" w:hAnsi="Courier New"/>
          <w:sz w:val="21"/>
        </w:rPr>
        <w:t xml:space="preserve"> 16.0 feet</w:t>
      </w:r>
    </w:p>
    <w:p w14:paraId="5481C11C" w14:textId="77777777" w:rsidR="00D800E2" w:rsidRDefault="00D800E2" w:rsidP="00D800E2">
      <w:pPr>
        <w:spacing w:line="50" w:lineRule="exact"/>
        <w:rPr>
          <w:rFonts w:ascii="Times New Roman" w:eastAsia="Times New Roman" w:hAnsi="Times New Roman"/>
        </w:rPr>
      </w:pPr>
    </w:p>
    <w:p w14:paraId="10DA250B" w14:textId="77777777" w:rsidR="00D800E2" w:rsidRDefault="00D800E2" w:rsidP="00D800E2">
      <w:pPr>
        <w:numPr>
          <w:ilvl w:val="0"/>
          <w:numId w:val="3"/>
        </w:numPr>
        <w:tabs>
          <w:tab w:val="left" w:pos="1900"/>
        </w:tabs>
        <w:spacing w:line="0" w:lineRule="atLeast"/>
        <w:ind w:left="1900" w:hanging="360"/>
        <w:rPr>
          <w:rFonts w:ascii="Symbol" w:eastAsia="Symbol" w:hAnsi="Symbol"/>
          <w:sz w:val="22"/>
        </w:rPr>
      </w:pPr>
      <w:proofErr w:type="gramStart"/>
      <w:r>
        <w:rPr>
          <w:rFonts w:ascii="Courier New" w:eastAsia="Courier New" w:hAnsi="Courier New"/>
          <w:sz w:val="22"/>
        </w:rPr>
        <w:t>convert.km2miles</w:t>
      </w:r>
      <w:proofErr w:type="gramEnd"/>
      <w:r>
        <w:rPr>
          <w:rFonts w:ascii="Courier New" w:eastAsia="Courier New" w:hAnsi="Courier New"/>
          <w:sz w:val="22"/>
        </w:rPr>
        <w:t xml:space="preserve">(2, True); </w:t>
      </w:r>
      <w:r>
        <w:rPr>
          <w:sz w:val="22"/>
        </w:rPr>
        <w:t>should return</w:t>
      </w:r>
      <w:r>
        <w:rPr>
          <w:rFonts w:ascii="Courier New" w:eastAsia="Courier New" w:hAnsi="Courier New"/>
          <w:sz w:val="22"/>
        </w:rPr>
        <w:t xml:space="preserve"> 1.24 miles</w:t>
      </w:r>
    </w:p>
    <w:p w14:paraId="1BCBD09E" w14:textId="77777777" w:rsidR="00D800E2" w:rsidRDefault="00D800E2" w:rsidP="00D800E2">
      <w:pPr>
        <w:spacing w:line="200" w:lineRule="exact"/>
        <w:rPr>
          <w:rFonts w:ascii="Times New Roman" w:eastAsia="Times New Roman" w:hAnsi="Times New Roman"/>
        </w:rPr>
      </w:pPr>
    </w:p>
    <w:p w14:paraId="750F0B05" w14:textId="77777777" w:rsidR="00D800E2" w:rsidRDefault="00D800E2" w:rsidP="00D800E2">
      <w:pPr>
        <w:spacing w:line="200" w:lineRule="exact"/>
        <w:rPr>
          <w:rFonts w:ascii="Times New Roman" w:eastAsia="Times New Roman" w:hAnsi="Times New Roman"/>
        </w:rPr>
      </w:pPr>
      <w:r>
        <w:rPr>
          <w:rFonts w:ascii="Times New Roman" w:eastAsia="Times New Roman" w:hAnsi="Times New Roman"/>
        </w:rPr>
        <w:t>Optional Parameters – common strategies and approaches in Java</w:t>
      </w:r>
    </w:p>
    <w:p w14:paraId="5D26C5E9" w14:textId="77777777" w:rsidR="00D800E2" w:rsidRDefault="002D57C0" w:rsidP="00D800E2">
      <w:pPr>
        <w:spacing w:line="375" w:lineRule="exact"/>
        <w:rPr>
          <w:rFonts w:ascii="Times New Roman" w:eastAsia="Times New Roman" w:hAnsi="Times New Roman"/>
        </w:rPr>
      </w:pPr>
      <w:hyperlink r:id="rId7" w:history="1">
        <w:r w:rsidR="00D800E2" w:rsidRPr="00761BC0">
          <w:rPr>
            <w:rStyle w:val="Hyperlink"/>
            <w:rFonts w:ascii="Times New Roman" w:eastAsia="Times New Roman" w:hAnsi="Times New Roman"/>
          </w:rPr>
          <w:t>https://stackify.com/optional-parameters-java/</w:t>
        </w:r>
      </w:hyperlink>
    </w:p>
    <w:p w14:paraId="338368AB" w14:textId="77777777" w:rsidR="00D800E2" w:rsidRDefault="00D800E2" w:rsidP="00D800E2">
      <w:pPr>
        <w:spacing w:line="375" w:lineRule="exact"/>
        <w:rPr>
          <w:rFonts w:ascii="Times New Roman" w:eastAsia="Times New Roman" w:hAnsi="Times New Roman"/>
        </w:rPr>
      </w:pPr>
    </w:p>
    <w:p w14:paraId="5353269C" w14:textId="77777777" w:rsidR="00D800E2" w:rsidRDefault="00D800E2" w:rsidP="00D800E2">
      <w:pPr>
        <w:tabs>
          <w:tab w:val="left" w:pos="3860"/>
          <w:tab w:val="left" w:pos="8120"/>
        </w:tabs>
        <w:spacing w:line="0" w:lineRule="atLeast"/>
        <w:rPr>
          <w:color w:val="7F7F7F"/>
          <w:sz w:val="22"/>
        </w:rPr>
        <w:sectPr w:rsidR="00D800E2">
          <w:pgSz w:w="11900" w:h="16838"/>
          <w:pgMar w:top="1440" w:right="1326" w:bottom="245" w:left="1340" w:header="0" w:footer="0" w:gutter="0"/>
          <w:cols w:space="0" w:equalWidth="0">
            <w:col w:w="9240"/>
          </w:cols>
          <w:docGrid w:linePitch="360"/>
        </w:sectPr>
      </w:pPr>
    </w:p>
    <w:p w14:paraId="37FD1B3E" w14:textId="77777777" w:rsidR="00D800E2" w:rsidRDefault="00D800E2" w:rsidP="00D800E2">
      <w:pPr>
        <w:spacing w:line="0" w:lineRule="atLeast"/>
        <w:rPr>
          <w:rFonts w:ascii="Cambria" w:eastAsia="Cambria" w:hAnsi="Cambria"/>
          <w:b/>
          <w:sz w:val="26"/>
        </w:rPr>
      </w:pPr>
      <w:bookmarkStart w:id="2" w:name="page3"/>
      <w:bookmarkEnd w:id="2"/>
      <w:r>
        <w:rPr>
          <w:rFonts w:ascii="Cambria" w:eastAsia="Cambria" w:hAnsi="Cambria"/>
          <w:b/>
          <w:sz w:val="26"/>
        </w:rPr>
        <w:t>Task 2 – Input Type Validating methods</w:t>
      </w:r>
    </w:p>
    <w:p w14:paraId="040AFAEF" w14:textId="77777777" w:rsidR="00D800E2" w:rsidRDefault="00D800E2" w:rsidP="00D800E2">
      <w:pPr>
        <w:spacing w:line="39" w:lineRule="exact"/>
        <w:rPr>
          <w:rFonts w:ascii="Times New Roman" w:eastAsia="Times New Roman" w:hAnsi="Times New Roman"/>
        </w:rPr>
      </w:pPr>
    </w:p>
    <w:p w14:paraId="34495B65" w14:textId="77777777" w:rsidR="00D800E2" w:rsidRDefault="00D800E2" w:rsidP="00D800E2">
      <w:pPr>
        <w:spacing w:line="0" w:lineRule="atLeast"/>
        <w:ind w:left="80"/>
        <w:rPr>
          <w:sz w:val="22"/>
        </w:rPr>
      </w:pPr>
      <w:r>
        <w:rPr>
          <w:sz w:val="22"/>
        </w:rPr>
        <w:t xml:space="preserve">Create a new java file in the </w:t>
      </w:r>
      <w:r>
        <w:rPr>
          <w:b/>
          <w:sz w:val="22"/>
        </w:rPr>
        <w:t>IDE</w:t>
      </w:r>
      <w:r>
        <w:rPr>
          <w:sz w:val="22"/>
        </w:rPr>
        <w:t xml:space="preserve"> and write the code to implement the following methods.</w:t>
      </w:r>
    </w:p>
    <w:p w14:paraId="7D4410D9" w14:textId="77777777" w:rsidR="00D800E2" w:rsidRDefault="00D800E2" w:rsidP="00D800E2">
      <w:pPr>
        <w:spacing w:line="348" w:lineRule="exact"/>
        <w:rPr>
          <w:rFonts w:ascii="Times New Roman" w:eastAsia="Times New Roman" w:hAnsi="Times New Roman"/>
        </w:rPr>
      </w:pPr>
    </w:p>
    <w:p w14:paraId="374748E6" w14:textId="77777777" w:rsidR="00D800E2" w:rsidRDefault="00D800E2" w:rsidP="00D800E2">
      <w:pPr>
        <w:spacing w:line="0" w:lineRule="atLeast"/>
        <w:ind w:left="80"/>
        <w:rPr>
          <w:sz w:val="22"/>
        </w:rPr>
      </w:pPr>
      <w:r>
        <w:rPr>
          <w:sz w:val="22"/>
        </w:rPr>
        <w:t>So far in the unit, we've assumed that the user will input the correct type of data when prompted.</w:t>
      </w:r>
    </w:p>
    <w:p w14:paraId="44C460F8" w14:textId="77777777" w:rsidR="00D800E2" w:rsidRDefault="00D800E2" w:rsidP="00D800E2">
      <w:pPr>
        <w:spacing w:line="41" w:lineRule="exact"/>
        <w:rPr>
          <w:rFonts w:ascii="Times New Roman" w:eastAsia="Times New Roman" w:hAnsi="Times New Roman"/>
        </w:rPr>
      </w:pPr>
    </w:p>
    <w:p w14:paraId="3CC8D386" w14:textId="77777777" w:rsidR="00D800E2" w:rsidRDefault="00D800E2" w:rsidP="00D800E2">
      <w:pPr>
        <w:spacing w:line="0" w:lineRule="atLeast"/>
        <w:ind w:left="80"/>
        <w:rPr>
          <w:sz w:val="22"/>
        </w:rPr>
      </w:pPr>
      <w:r>
        <w:rPr>
          <w:sz w:val="22"/>
        </w:rPr>
        <w:t>Hence, we’ve done things like converting input to an integer without making sure it actually is one:</w:t>
      </w:r>
    </w:p>
    <w:p w14:paraId="7F6795D1" w14:textId="77777777" w:rsidR="00D800E2" w:rsidRDefault="00D800E2" w:rsidP="00D800E2">
      <w:pPr>
        <w:spacing w:line="3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7980"/>
        <w:gridCol w:w="1260"/>
      </w:tblGrid>
      <w:tr w:rsidR="00D800E2" w14:paraId="6FA6B92A" w14:textId="77777777" w:rsidTr="006B2628">
        <w:trPr>
          <w:trHeight w:val="313"/>
        </w:trPr>
        <w:tc>
          <w:tcPr>
            <w:tcW w:w="7980" w:type="dxa"/>
            <w:tcBorders>
              <w:top w:val="single" w:sz="8" w:space="0" w:color="333399"/>
              <w:left w:val="single" w:sz="8" w:space="0" w:color="333399"/>
            </w:tcBorders>
            <w:shd w:val="clear" w:color="auto" w:fill="auto"/>
            <w:vAlign w:val="bottom"/>
          </w:tcPr>
          <w:p w14:paraId="43EB6079" w14:textId="77777777" w:rsidR="00D800E2" w:rsidRDefault="00D800E2" w:rsidP="006B2628">
            <w:pPr>
              <w:spacing w:line="0" w:lineRule="atLeast"/>
              <w:ind w:left="120"/>
              <w:rPr>
                <w:rFonts w:ascii="Courier New" w:eastAsia="Courier New" w:hAnsi="Courier New"/>
                <w:b/>
                <w:sz w:val="22"/>
              </w:rPr>
            </w:pPr>
            <w:r>
              <w:rPr>
                <w:rFonts w:ascii="Courier New" w:eastAsia="Courier New" w:hAnsi="Courier New"/>
                <w:b/>
                <w:sz w:val="22"/>
              </w:rPr>
              <w:t xml:space="preserve">Scanner input = new </w:t>
            </w:r>
            <w:proofErr w:type="gramStart"/>
            <w:r>
              <w:rPr>
                <w:rFonts w:ascii="Courier New" w:eastAsia="Courier New" w:hAnsi="Courier New"/>
                <w:b/>
                <w:sz w:val="22"/>
              </w:rPr>
              <w:t>Scanner(</w:t>
            </w:r>
            <w:proofErr w:type="gramEnd"/>
            <w:r>
              <w:rPr>
                <w:rFonts w:ascii="Courier New" w:eastAsia="Courier New" w:hAnsi="Courier New"/>
                <w:b/>
                <w:sz w:val="22"/>
              </w:rPr>
              <w:t>System.in);</w:t>
            </w:r>
          </w:p>
          <w:p w14:paraId="37E0CB03" w14:textId="77777777" w:rsidR="00D800E2" w:rsidRDefault="00D800E2" w:rsidP="006B2628">
            <w:pPr>
              <w:spacing w:line="0" w:lineRule="atLeast"/>
              <w:ind w:left="120"/>
              <w:rPr>
                <w:rFonts w:ascii="Courier New" w:eastAsia="Courier New" w:hAnsi="Courier New"/>
                <w:b/>
                <w:sz w:val="22"/>
              </w:rPr>
            </w:pPr>
            <w:proofErr w:type="spellStart"/>
            <w:proofErr w:type="gramStart"/>
            <w:r>
              <w:rPr>
                <w:rFonts w:ascii="Courier New" w:eastAsia="Courier New" w:hAnsi="Courier New"/>
                <w:b/>
                <w:sz w:val="22"/>
              </w:rPr>
              <w:t>System.out.println</w:t>
            </w:r>
            <w:proofErr w:type="spellEnd"/>
            <w:r>
              <w:rPr>
                <w:rFonts w:ascii="Courier New" w:eastAsia="Courier New" w:hAnsi="Courier New"/>
                <w:b/>
                <w:sz w:val="22"/>
              </w:rPr>
              <w:t>(</w:t>
            </w:r>
            <w:proofErr w:type="gramEnd"/>
            <w:r>
              <w:rPr>
                <w:rFonts w:ascii="Courier New" w:eastAsia="Courier New" w:hAnsi="Courier New"/>
                <w:b/>
                <w:sz w:val="22"/>
              </w:rPr>
              <w:t>'Enter an integer: ');</w:t>
            </w:r>
          </w:p>
          <w:p w14:paraId="45D90FC0" w14:textId="77777777" w:rsidR="00D800E2" w:rsidRDefault="00D800E2" w:rsidP="006B2628">
            <w:pPr>
              <w:spacing w:line="0" w:lineRule="atLeast"/>
              <w:ind w:left="120"/>
              <w:rPr>
                <w:rFonts w:ascii="Courier New" w:eastAsia="Courier New" w:hAnsi="Courier New"/>
                <w:b/>
                <w:sz w:val="22"/>
              </w:rPr>
            </w:pPr>
            <w:proofErr w:type="spellStart"/>
            <w:proofErr w:type="gramStart"/>
            <w:r>
              <w:rPr>
                <w:rFonts w:ascii="Courier New" w:eastAsia="Courier New" w:hAnsi="Courier New"/>
                <w:b/>
                <w:sz w:val="22"/>
              </w:rPr>
              <w:t>int</w:t>
            </w:r>
            <w:proofErr w:type="spellEnd"/>
            <w:proofErr w:type="gramEnd"/>
            <w:r>
              <w:rPr>
                <w:rFonts w:ascii="Courier New" w:eastAsia="Courier New" w:hAnsi="Courier New"/>
                <w:b/>
                <w:sz w:val="22"/>
              </w:rPr>
              <w:t xml:space="preserve"> </w:t>
            </w:r>
            <w:proofErr w:type="spellStart"/>
            <w:r>
              <w:rPr>
                <w:rFonts w:ascii="Courier New" w:eastAsia="Courier New" w:hAnsi="Courier New"/>
                <w:b/>
                <w:sz w:val="22"/>
              </w:rPr>
              <w:t>intVal</w:t>
            </w:r>
            <w:proofErr w:type="spellEnd"/>
            <w:r>
              <w:rPr>
                <w:rFonts w:ascii="Courier New" w:eastAsia="Courier New" w:hAnsi="Courier New"/>
                <w:b/>
                <w:sz w:val="22"/>
              </w:rPr>
              <w:t xml:space="preserve"> = </w:t>
            </w:r>
            <w:proofErr w:type="spellStart"/>
            <w:r>
              <w:rPr>
                <w:rFonts w:ascii="Courier New" w:eastAsia="Courier New" w:hAnsi="Courier New"/>
                <w:b/>
                <w:sz w:val="22"/>
              </w:rPr>
              <w:t>input.nextInt</w:t>
            </w:r>
            <w:proofErr w:type="spellEnd"/>
            <w:r>
              <w:rPr>
                <w:rFonts w:ascii="Courier New" w:eastAsia="Courier New" w:hAnsi="Courier New"/>
                <w:b/>
                <w:sz w:val="22"/>
              </w:rPr>
              <w:t>();</w:t>
            </w:r>
          </w:p>
        </w:tc>
        <w:tc>
          <w:tcPr>
            <w:tcW w:w="1260" w:type="dxa"/>
            <w:tcBorders>
              <w:top w:val="single" w:sz="8" w:space="0" w:color="333399"/>
            </w:tcBorders>
            <w:shd w:val="clear" w:color="auto" w:fill="333399"/>
            <w:vAlign w:val="bottom"/>
          </w:tcPr>
          <w:p w14:paraId="333E148A" w14:textId="77777777" w:rsidR="00D800E2" w:rsidRDefault="00D800E2" w:rsidP="006B2628">
            <w:pPr>
              <w:spacing w:line="0" w:lineRule="atLeast"/>
              <w:ind w:left="240"/>
              <w:rPr>
                <w:rFonts w:ascii="Courier New" w:eastAsia="Courier New" w:hAnsi="Courier New"/>
                <w:b/>
                <w:color w:val="FFFFFF"/>
                <w:sz w:val="22"/>
              </w:rPr>
            </w:pPr>
            <w:r>
              <w:rPr>
                <w:rFonts w:ascii="Courier New" w:eastAsia="Courier New" w:hAnsi="Courier New"/>
                <w:b/>
                <w:color w:val="FFFFFF"/>
                <w:sz w:val="22"/>
              </w:rPr>
              <w:t>Java</w:t>
            </w:r>
          </w:p>
        </w:tc>
      </w:tr>
      <w:tr w:rsidR="00D800E2" w14:paraId="6234FC70" w14:textId="77777777" w:rsidTr="006B2628">
        <w:trPr>
          <w:trHeight w:val="103"/>
        </w:trPr>
        <w:tc>
          <w:tcPr>
            <w:tcW w:w="7980" w:type="dxa"/>
            <w:tcBorders>
              <w:left w:val="single" w:sz="8" w:space="0" w:color="333399"/>
              <w:bottom w:val="single" w:sz="8" w:space="0" w:color="333399"/>
            </w:tcBorders>
            <w:shd w:val="clear" w:color="auto" w:fill="auto"/>
            <w:vAlign w:val="bottom"/>
          </w:tcPr>
          <w:p w14:paraId="6A1A6196" w14:textId="77777777" w:rsidR="00D800E2" w:rsidRDefault="00D800E2" w:rsidP="006B2628">
            <w:pPr>
              <w:spacing w:line="0" w:lineRule="atLeast"/>
              <w:rPr>
                <w:rFonts w:ascii="Times New Roman" w:eastAsia="Times New Roman" w:hAnsi="Times New Roman"/>
                <w:sz w:val="8"/>
              </w:rPr>
            </w:pPr>
          </w:p>
        </w:tc>
        <w:tc>
          <w:tcPr>
            <w:tcW w:w="1260" w:type="dxa"/>
            <w:tcBorders>
              <w:bottom w:val="single" w:sz="8" w:space="0" w:color="333399"/>
            </w:tcBorders>
            <w:shd w:val="clear" w:color="auto" w:fill="333399"/>
            <w:vAlign w:val="bottom"/>
          </w:tcPr>
          <w:p w14:paraId="111EB5E6" w14:textId="77777777" w:rsidR="00D800E2" w:rsidRDefault="00D800E2" w:rsidP="006B2628">
            <w:pPr>
              <w:spacing w:line="0" w:lineRule="atLeast"/>
              <w:rPr>
                <w:rFonts w:ascii="Times New Roman" w:eastAsia="Times New Roman" w:hAnsi="Times New Roman"/>
                <w:sz w:val="8"/>
              </w:rPr>
            </w:pPr>
          </w:p>
        </w:tc>
      </w:tr>
    </w:tbl>
    <w:p w14:paraId="25C54442" w14:textId="77777777" w:rsidR="00D800E2" w:rsidRDefault="00D800E2" w:rsidP="00D800E2">
      <w:pPr>
        <w:spacing w:line="308" w:lineRule="exact"/>
        <w:rPr>
          <w:rFonts w:ascii="Times New Roman" w:eastAsia="Times New Roman" w:hAnsi="Times New Roman"/>
        </w:rPr>
      </w:pPr>
    </w:p>
    <w:p w14:paraId="1BD85D36" w14:textId="77777777" w:rsidR="00D800E2" w:rsidRDefault="00D800E2" w:rsidP="00D800E2">
      <w:pPr>
        <w:spacing w:line="0" w:lineRule="atLeast"/>
        <w:ind w:left="80"/>
        <w:rPr>
          <w:sz w:val="22"/>
        </w:rPr>
      </w:pPr>
      <w:r>
        <w:rPr>
          <w:sz w:val="22"/>
        </w:rPr>
        <w:t>This works if the user types an integer, but if they don’t the program will end with an Exception:</w:t>
      </w:r>
    </w:p>
    <w:p w14:paraId="567CB429" w14:textId="77777777" w:rsidR="00D800E2" w:rsidRDefault="00D800E2" w:rsidP="00D800E2">
      <w:pPr>
        <w:spacing w:line="28" w:lineRule="exact"/>
        <w:rPr>
          <w:rFonts w:ascii="Times New Roman" w:eastAsia="Times New Roman" w:hAnsi="Times New Roman"/>
        </w:rPr>
      </w:pPr>
    </w:p>
    <w:p w14:paraId="0918770B" w14:textId="77777777" w:rsidR="00D800E2" w:rsidRDefault="00D800E2" w:rsidP="00D800E2">
      <w:pPr>
        <w:spacing w:line="0" w:lineRule="atLeast"/>
        <w:ind w:right="80"/>
        <w:jc w:val="center"/>
        <w:rPr>
          <w:rFonts w:ascii="Courier New" w:eastAsia="Courier New" w:hAnsi="Courier New"/>
          <w:b/>
          <w:color w:val="C00000"/>
          <w:sz w:val="18"/>
        </w:rPr>
      </w:pPr>
      <w:proofErr w:type="spellStart"/>
      <w:r>
        <w:rPr>
          <w:rFonts w:ascii="Courier New" w:eastAsia="Courier New" w:hAnsi="Courier New"/>
          <w:b/>
          <w:color w:val="C00000"/>
          <w:sz w:val="18"/>
        </w:rPr>
        <w:t>InputMismatchException</w:t>
      </w:r>
      <w:proofErr w:type="spellEnd"/>
    </w:p>
    <w:p w14:paraId="0A9B94ED" w14:textId="77777777" w:rsidR="00D800E2" w:rsidRDefault="00D800E2" w:rsidP="00D800E2">
      <w:pPr>
        <w:spacing w:line="200" w:lineRule="exact"/>
        <w:rPr>
          <w:rFonts w:ascii="Times New Roman" w:eastAsia="Times New Roman" w:hAnsi="Times New Roman"/>
        </w:rPr>
      </w:pPr>
    </w:p>
    <w:p w14:paraId="0DACF6DB" w14:textId="77777777" w:rsidR="00D800E2" w:rsidRDefault="00D800E2" w:rsidP="00D800E2">
      <w:pPr>
        <w:spacing w:line="201" w:lineRule="exact"/>
        <w:rPr>
          <w:rFonts w:ascii="Times New Roman" w:eastAsia="Times New Roman" w:hAnsi="Times New Roman"/>
        </w:rPr>
      </w:pPr>
    </w:p>
    <w:p w14:paraId="3F86F039" w14:textId="77777777" w:rsidR="00D800E2" w:rsidRDefault="00D800E2" w:rsidP="00D800E2">
      <w:pPr>
        <w:spacing w:line="236" w:lineRule="auto"/>
        <w:ind w:left="80" w:right="160"/>
        <w:jc w:val="both"/>
        <w:rPr>
          <w:sz w:val="22"/>
        </w:rPr>
      </w:pPr>
      <w:r>
        <w:rPr>
          <w:sz w:val="22"/>
        </w:rPr>
        <w:t>Write a method of ensuring that the user enters a number when prompted, and re-prompts them if they enter something other than a number.</w:t>
      </w:r>
    </w:p>
    <w:p w14:paraId="36BA8B2E" w14:textId="77777777" w:rsidR="00D800E2" w:rsidRDefault="00D800E2" w:rsidP="00D800E2">
      <w:pPr>
        <w:spacing w:line="387" w:lineRule="exact"/>
        <w:rPr>
          <w:rFonts w:ascii="Times New Roman" w:eastAsia="Times New Roman" w:hAnsi="Times New Roman"/>
        </w:rPr>
      </w:pPr>
    </w:p>
    <w:p w14:paraId="2D7A40B3" w14:textId="77777777" w:rsidR="00D800E2" w:rsidRDefault="00D800E2" w:rsidP="00D800E2">
      <w:pPr>
        <w:spacing w:line="259" w:lineRule="auto"/>
        <w:ind w:left="80" w:right="140"/>
        <w:jc w:val="both"/>
        <w:rPr>
          <w:sz w:val="22"/>
        </w:rPr>
      </w:pPr>
      <w:r>
        <w:rPr>
          <w:sz w:val="22"/>
        </w:rPr>
        <w:t>Create a method named “</w:t>
      </w:r>
      <w:proofErr w:type="spellStart"/>
      <w:proofErr w:type="gramStart"/>
      <w:r>
        <w:rPr>
          <w:rFonts w:ascii="Courier New" w:eastAsia="Courier New" w:hAnsi="Courier New"/>
          <w:sz w:val="22"/>
        </w:rPr>
        <w:t>inputInt</w:t>
      </w:r>
      <w:proofErr w:type="spellEnd"/>
      <w:r>
        <w:rPr>
          <w:rFonts w:ascii="Courier New" w:eastAsia="Courier New" w:hAnsi="Courier New"/>
          <w:sz w:val="22"/>
        </w:rPr>
        <w:t>(</w:t>
      </w:r>
      <w:proofErr w:type="gramEnd"/>
      <w:r>
        <w:rPr>
          <w:rFonts w:ascii="Courier New" w:eastAsia="Courier New" w:hAnsi="Courier New"/>
          <w:sz w:val="22"/>
        </w:rPr>
        <w:t>)</w:t>
      </w:r>
      <w:r>
        <w:rPr>
          <w:sz w:val="22"/>
        </w:rPr>
        <w:t>” which works similar to the built-in “</w:t>
      </w:r>
      <w:proofErr w:type="spellStart"/>
      <w:r>
        <w:rPr>
          <w:sz w:val="22"/>
        </w:rPr>
        <w:t>scanner.nextInt</w:t>
      </w:r>
      <w:proofErr w:type="spellEnd"/>
      <w:r>
        <w:rPr>
          <w:rFonts w:ascii="Courier New" w:eastAsia="Courier New" w:hAnsi="Courier New"/>
          <w:sz w:val="22"/>
        </w:rPr>
        <w:t>()</w:t>
      </w:r>
      <w:r>
        <w:rPr>
          <w:sz w:val="22"/>
        </w:rPr>
        <w:t xml:space="preserve">”method in java, except that it will repeatedly re-prompt the user for input until they enter an integer. The </w:t>
      </w:r>
      <w:proofErr w:type="spellStart"/>
      <w:r>
        <w:rPr>
          <w:sz w:val="22"/>
        </w:rPr>
        <w:t>pseudocode</w:t>
      </w:r>
      <w:proofErr w:type="spellEnd"/>
      <w:r>
        <w:rPr>
          <w:sz w:val="22"/>
        </w:rPr>
        <w:t xml:space="preserve"> for the method is below. </w:t>
      </w:r>
    </w:p>
    <w:p w14:paraId="4610D676" w14:textId="77777777" w:rsidR="00D800E2" w:rsidRDefault="00D800E2" w:rsidP="00D800E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5408" behindDoc="1" locked="0" layoutInCell="1" allowOverlap="1" wp14:anchorId="32C8EBA1" wp14:editId="61044E3C">
                <wp:simplePos x="0" y="0"/>
                <wp:positionH relativeFrom="column">
                  <wp:posOffset>5859780</wp:posOffset>
                </wp:positionH>
                <wp:positionV relativeFrom="paragraph">
                  <wp:posOffset>67945</wp:posOffset>
                </wp:positionV>
                <wp:extent cx="0" cy="2275205"/>
                <wp:effectExtent l="17780" t="17145" r="20320" b="1905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5205"/>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4pt,5.35pt" to="461.4pt,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" strokecolor="#00b050"/>
            </w:pict>
          </mc:Fallback>
        </mc:AlternateContent>
      </w:r>
      <w:r>
        <w:rPr>
          <w:noProof/>
          <w:sz w:val="22"/>
        </w:rPr>
        <mc:AlternateContent>
          <mc:Choice Requires="wps">
            <w:drawing>
              <wp:anchor distT="0" distB="0" distL="114300" distR="114300" simplePos="0" relativeHeight="251666432" behindDoc="1" locked="0" layoutInCell="1" allowOverlap="1" wp14:anchorId="7D3A5053" wp14:editId="41287C02">
                <wp:simplePos x="0" y="0"/>
                <wp:positionH relativeFrom="column">
                  <wp:posOffset>-635</wp:posOffset>
                </wp:positionH>
                <wp:positionV relativeFrom="paragraph">
                  <wp:posOffset>67945</wp:posOffset>
                </wp:positionV>
                <wp:extent cx="0" cy="2275205"/>
                <wp:effectExtent l="12065" t="17145" r="26035" b="1905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5205"/>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0,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" strokecolor="#00b050"/>
            </w:pict>
          </mc:Fallback>
        </mc:AlternateContent>
      </w:r>
      <w:r>
        <w:rPr>
          <w:noProof/>
          <w:sz w:val="22"/>
        </w:rPr>
        <mc:AlternateContent>
          <mc:Choice Requires="wps">
            <w:drawing>
              <wp:anchor distT="0" distB="0" distL="114300" distR="114300" simplePos="0" relativeHeight="251667456" behindDoc="1" locked="0" layoutInCell="1" allowOverlap="1" wp14:anchorId="492A3C4E" wp14:editId="74586588">
                <wp:simplePos x="0" y="0"/>
                <wp:positionH relativeFrom="column">
                  <wp:posOffset>-5080</wp:posOffset>
                </wp:positionH>
                <wp:positionV relativeFrom="paragraph">
                  <wp:posOffset>2338705</wp:posOffset>
                </wp:positionV>
                <wp:extent cx="5869305" cy="0"/>
                <wp:effectExtent l="7620" t="14605" r="28575" b="23495"/>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4.15pt" to="461.8pt,18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" strokecolor="#00b050"/>
            </w:pict>
          </mc:Fallback>
        </mc:AlternateContent>
      </w:r>
    </w:p>
    <w:p w14:paraId="0F0058FE" w14:textId="77777777" w:rsidR="00D800E2" w:rsidRDefault="00D800E2" w:rsidP="00D800E2">
      <w:pPr>
        <w:spacing w:line="6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560"/>
        <w:gridCol w:w="1660"/>
        <w:gridCol w:w="20"/>
      </w:tblGrid>
      <w:tr w:rsidR="00D800E2" w14:paraId="766E2180" w14:textId="77777777" w:rsidTr="006B2628">
        <w:trPr>
          <w:trHeight w:val="315"/>
        </w:trPr>
        <w:tc>
          <w:tcPr>
            <w:tcW w:w="7560" w:type="dxa"/>
            <w:tcBorders>
              <w:top w:val="single" w:sz="8" w:space="0" w:color="00B050"/>
            </w:tcBorders>
            <w:shd w:val="clear" w:color="auto" w:fill="auto"/>
            <w:vAlign w:val="bottom"/>
          </w:tcPr>
          <w:p w14:paraId="1B62BFDF" w14:textId="77777777" w:rsidR="00D800E2" w:rsidRDefault="00D800E2" w:rsidP="006B2628">
            <w:pPr>
              <w:spacing w:line="0" w:lineRule="atLeast"/>
              <w:ind w:left="120"/>
              <w:rPr>
                <w:rFonts w:ascii="Courier New" w:eastAsia="Courier New" w:hAnsi="Courier New"/>
                <w:b/>
                <w:sz w:val="22"/>
              </w:rPr>
            </w:pPr>
            <w:r>
              <w:rPr>
                <w:rFonts w:ascii="Courier New" w:eastAsia="Courier New" w:hAnsi="Courier New"/>
                <w:b/>
                <w:sz w:val="22"/>
              </w:rPr>
              <w:t xml:space="preserve">Define </w:t>
            </w:r>
            <w:proofErr w:type="spellStart"/>
            <w:proofErr w:type="gramStart"/>
            <w:r>
              <w:rPr>
                <w:rFonts w:ascii="Courier New" w:eastAsia="Courier New" w:hAnsi="Courier New"/>
                <w:b/>
                <w:sz w:val="22"/>
              </w:rPr>
              <w:t>inputInt</w:t>
            </w:r>
            <w:proofErr w:type="spellEnd"/>
            <w:r>
              <w:rPr>
                <w:rFonts w:ascii="Courier New" w:eastAsia="Courier New" w:hAnsi="Courier New"/>
                <w:b/>
                <w:sz w:val="22"/>
              </w:rPr>
              <w:t>(</w:t>
            </w:r>
            <w:proofErr w:type="gramEnd"/>
            <w:r>
              <w:rPr>
                <w:rFonts w:ascii="Courier New" w:eastAsia="Courier New" w:hAnsi="Courier New"/>
                <w:b/>
                <w:sz w:val="22"/>
              </w:rPr>
              <w:t>prompt) method:</w:t>
            </w:r>
          </w:p>
        </w:tc>
        <w:tc>
          <w:tcPr>
            <w:tcW w:w="1660" w:type="dxa"/>
            <w:tcBorders>
              <w:top w:val="single" w:sz="8" w:space="0" w:color="00B050"/>
            </w:tcBorders>
            <w:shd w:val="clear" w:color="auto" w:fill="00B050"/>
            <w:vAlign w:val="bottom"/>
          </w:tcPr>
          <w:p w14:paraId="36679F4F" w14:textId="77777777" w:rsidR="00D800E2" w:rsidRDefault="00D800E2" w:rsidP="006B2628">
            <w:pPr>
              <w:spacing w:line="0" w:lineRule="atLeast"/>
              <w:ind w:left="180"/>
              <w:rPr>
                <w:rFonts w:ascii="Courier New" w:eastAsia="Courier New" w:hAnsi="Courier New"/>
                <w:b/>
                <w:color w:val="FFFFFF"/>
                <w:sz w:val="22"/>
                <w:shd w:val="clear" w:color="auto" w:fill="00B050"/>
              </w:rPr>
            </w:pPr>
            <w:proofErr w:type="spellStart"/>
            <w:r>
              <w:rPr>
                <w:rFonts w:ascii="Courier New" w:eastAsia="Courier New" w:hAnsi="Courier New"/>
                <w:b/>
                <w:color w:val="FFFFFF"/>
                <w:sz w:val="22"/>
                <w:shd w:val="clear" w:color="auto" w:fill="00B050"/>
              </w:rPr>
              <w:t>Pseudocode</w:t>
            </w:r>
            <w:proofErr w:type="spellEnd"/>
          </w:p>
        </w:tc>
        <w:tc>
          <w:tcPr>
            <w:tcW w:w="20" w:type="dxa"/>
            <w:tcBorders>
              <w:top w:val="single" w:sz="8" w:space="0" w:color="00B050"/>
            </w:tcBorders>
            <w:shd w:val="clear" w:color="auto" w:fill="auto"/>
            <w:vAlign w:val="bottom"/>
          </w:tcPr>
          <w:p w14:paraId="4057769C" w14:textId="77777777" w:rsidR="00D800E2" w:rsidRDefault="00D800E2" w:rsidP="006B2628">
            <w:pPr>
              <w:spacing w:line="0" w:lineRule="atLeast"/>
              <w:rPr>
                <w:rFonts w:ascii="Times New Roman" w:eastAsia="Times New Roman" w:hAnsi="Times New Roman"/>
                <w:sz w:val="24"/>
              </w:rPr>
            </w:pPr>
          </w:p>
        </w:tc>
      </w:tr>
      <w:tr w:rsidR="00D800E2" w14:paraId="2DE7AE94" w14:textId="77777777" w:rsidTr="006B2628">
        <w:trPr>
          <w:trHeight w:val="66"/>
        </w:trPr>
        <w:tc>
          <w:tcPr>
            <w:tcW w:w="7560" w:type="dxa"/>
            <w:vMerge w:val="restart"/>
            <w:shd w:val="clear" w:color="auto" w:fill="auto"/>
            <w:vAlign w:val="bottom"/>
          </w:tcPr>
          <w:p w14:paraId="7A081BBD" w14:textId="77777777" w:rsidR="00D800E2" w:rsidRDefault="00D800E2" w:rsidP="006B2628">
            <w:pPr>
              <w:spacing w:line="0" w:lineRule="atLeast"/>
              <w:ind w:left="640"/>
              <w:rPr>
                <w:rFonts w:ascii="Courier New" w:eastAsia="Courier New" w:hAnsi="Courier New"/>
                <w:b/>
                <w:sz w:val="22"/>
              </w:rPr>
            </w:pPr>
            <w:r>
              <w:rPr>
                <w:rFonts w:ascii="Courier New" w:eastAsia="Courier New" w:hAnsi="Courier New"/>
                <w:b/>
                <w:sz w:val="22"/>
              </w:rPr>
              <w:t>Endless Loop:</w:t>
            </w:r>
          </w:p>
        </w:tc>
        <w:tc>
          <w:tcPr>
            <w:tcW w:w="1660" w:type="dxa"/>
            <w:tcBorders>
              <w:bottom w:val="single" w:sz="8" w:space="0" w:color="00B050"/>
            </w:tcBorders>
            <w:shd w:val="clear" w:color="auto" w:fill="00B050"/>
            <w:vAlign w:val="bottom"/>
          </w:tcPr>
          <w:p w14:paraId="241D25C3" w14:textId="77777777" w:rsidR="00D800E2" w:rsidRDefault="00D800E2" w:rsidP="006B2628">
            <w:pPr>
              <w:spacing w:line="0" w:lineRule="atLeast"/>
              <w:rPr>
                <w:rFonts w:ascii="Times New Roman" w:eastAsia="Times New Roman" w:hAnsi="Times New Roman"/>
                <w:sz w:val="5"/>
              </w:rPr>
            </w:pPr>
          </w:p>
        </w:tc>
        <w:tc>
          <w:tcPr>
            <w:tcW w:w="20" w:type="dxa"/>
            <w:tcBorders>
              <w:bottom w:val="single" w:sz="8" w:space="0" w:color="00B050"/>
            </w:tcBorders>
            <w:shd w:val="clear" w:color="auto" w:fill="auto"/>
            <w:vAlign w:val="bottom"/>
          </w:tcPr>
          <w:p w14:paraId="0D3E664F" w14:textId="77777777" w:rsidR="00D800E2" w:rsidRDefault="00D800E2" w:rsidP="006B2628">
            <w:pPr>
              <w:spacing w:line="0" w:lineRule="atLeast"/>
              <w:rPr>
                <w:rFonts w:ascii="Times New Roman" w:eastAsia="Times New Roman" w:hAnsi="Times New Roman"/>
                <w:sz w:val="5"/>
              </w:rPr>
            </w:pPr>
          </w:p>
        </w:tc>
      </w:tr>
      <w:tr w:rsidR="00D800E2" w14:paraId="5A9D31C4" w14:textId="77777777" w:rsidTr="006B2628">
        <w:trPr>
          <w:trHeight w:val="186"/>
        </w:trPr>
        <w:tc>
          <w:tcPr>
            <w:tcW w:w="7560" w:type="dxa"/>
            <w:vMerge/>
            <w:shd w:val="clear" w:color="auto" w:fill="auto"/>
            <w:vAlign w:val="bottom"/>
          </w:tcPr>
          <w:p w14:paraId="2C21415A" w14:textId="77777777" w:rsidR="00D800E2" w:rsidRDefault="00D800E2" w:rsidP="006B2628">
            <w:pPr>
              <w:spacing w:line="0" w:lineRule="atLeast"/>
              <w:rPr>
                <w:rFonts w:ascii="Times New Roman" w:eastAsia="Times New Roman" w:hAnsi="Times New Roman"/>
                <w:sz w:val="16"/>
              </w:rPr>
            </w:pPr>
          </w:p>
        </w:tc>
        <w:tc>
          <w:tcPr>
            <w:tcW w:w="1660" w:type="dxa"/>
            <w:shd w:val="clear" w:color="auto" w:fill="auto"/>
            <w:vAlign w:val="bottom"/>
          </w:tcPr>
          <w:p w14:paraId="12D4EE84" w14:textId="77777777" w:rsidR="00D800E2" w:rsidRDefault="00D800E2" w:rsidP="006B2628">
            <w:pPr>
              <w:spacing w:line="0" w:lineRule="atLeast"/>
              <w:rPr>
                <w:rFonts w:ascii="Times New Roman" w:eastAsia="Times New Roman" w:hAnsi="Times New Roman"/>
                <w:sz w:val="16"/>
              </w:rPr>
            </w:pPr>
          </w:p>
        </w:tc>
        <w:tc>
          <w:tcPr>
            <w:tcW w:w="20" w:type="dxa"/>
            <w:shd w:val="clear" w:color="auto" w:fill="auto"/>
            <w:vAlign w:val="bottom"/>
          </w:tcPr>
          <w:p w14:paraId="0DCF091C" w14:textId="77777777" w:rsidR="00D800E2" w:rsidRDefault="00D800E2" w:rsidP="006B2628">
            <w:pPr>
              <w:spacing w:line="0" w:lineRule="atLeast"/>
              <w:rPr>
                <w:rFonts w:ascii="Times New Roman" w:eastAsia="Times New Roman" w:hAnsi="Times New Roman"/>
                <w:sz w:val="16"/>
              </w:rPr>
            </w:pPr>
          </w:p>
        </w:tc>
      </w:tr>
      <w:tr w:rsidR="00D800E2" w14:paraId="043CD65B" w14:textId="77777777" w:rsidTr="006B2628">
        <w:trPr>
          <w:trHeight w:val="286"/>
        </w:trPr>
        <w:tc>
          <w:tcPr>
            <w:tcW w:w="7560" w:type="dxa"/>
            <w:shd w:val="clear" w:color="auto" w:fill="auto"/>
            <w:vAlign w:val="bottom"/>
          </w:tcPr>
          <w:p w14:paraId="5B8B07B0" w14:textId="77777777" w:rsidR="00D800E2" w:rsidRDefault="00D800E2" w:rsidP="006B2628">
            <w:pPr>
              <w:spacing w:line="0" w:lineRule="atLeast"/>
              <w:ind w:left="1180"/>
              <w:rPr>
                <w:rFonts w:ascii="Courier New" w:eastAsia="Courier New" w:hAnsi="Courier New"/>
                <w:b/>
                <w:sz w:val="22"/>
              </w:rPr>
            </w:pPr>
            <w:r>
              <w:rPr>
                <w:rFonts w:ascii="Courier New" w:eastAsia="Courier New" w:hAnsi="Courier New"/>
                <w:b/>
                <w:sz w:val="22"/>
              </w:rPr>
              <w:t>Prompt for input with prompt parameter</w:t>
            </w:r>
          </w:p>
        </w:tc>
        <w:tc>
          <w:tcPr>
            <w:tcW w:w="1660" w:type="dxa"/>
            <w:shd w:val="clear" w:color="auto" w:fill="auto"/>
            <w:vAlign w:val="bottom"/>
          </w:tcPr>
          <w:p w14:paraId="7FB2E2D2" w14:textId="77777777" w:rsidR="00D800E2" w:rsidRDefault="00D800E2" w:rsidP="006B2628">
            <w:pPr>
              <w:spacing w:line="0" w:lineRule="atLeast"/>
              <w:rPr>
                <w:rFonts w:ascii="Times New Roman" w:eastAsia="Times New Roman" w:hAnsi="Times New Roman"/>
                <w:sz w:val="24"/>
              </w:rPr>
            </w:pPr>
          </w:p>
        </w:tc>
        <w:tc>
          <w:tcPr>
            <w:tcW w:w="20" w:type="dxa"/>
            <w:shd w:val="clear" w:color="auto" w:fill="auto"/>
            <w:vAlign w:val="bottom"/>
          </w:tcPr>
          <w:p w14:paraId="0CB4841C" w14:textId="77777777" w:rsidR="00D800E2" w:rsidRDefault="00D800E2" w:rsidP="006B2628">
            <w:pPr>
              <w:spacing w:line="0" w:lineRule="atLeast"/>
              <w:rPr>
                <w:rFonts w:ascii="Times New Roman" w:eastAsia="Times New Roman" w:hAnsi="Times New Roman"/>
                <w:sz w:val="24"/>
              </w:rPr>
            </w:pPr>
          </w:p>
        </w:tc>
      </w:tr>
    </w:tbl>
    <w:p w14:paraId="2CF80CAB" w14:textId="77777777" w:rsidR="00D800E2" w:rsidRDefault="00D800E2" w:rsidP="00D800E2">
      <w:pPr>
        <w:spacing w:line="324" w:lineRule="exact"/>
        <w:rPr>
          <w:rFonts w:ascii="Times New Roman" w:eastAsia="Times New Roman" w:hAnsi="Times New Roman"/>
        </w:rPr>
      </w:pPr>
    </w:p>
    <w:p w14:paraId="430ACB05" w14:textId="77777777" w:rsidR="00D800E2" w:rsidRDefault="00D800E2" w:rsidP="00D800E2">
      <w:pPr>
        <w:spacing w:line="0" w:lineRule="atLeast"/>
        <w:ind w:left="1180"/>
        <w:rPr>
          <w:rFonts w:ascii="Courier New" w:eastAsia="Courier New" w:hAnsi="Courier New"/>
          <w:b/>
          <w:sz w:val="22"/>
        </w:rPr>
      </w:pPr>
      <w:r>
        <w:rPr>
          <w:rFonts w:ascii="Courier New" w:eastAsia="Courier New" w:hAnsi="Courier New"/>
          <w:b/>
          <w:sz w:val="22"/>
        </w:rPr>
        <w:t>Try:</w:t>
      </w:r>
    </w:p>
    <w:p w14:paraId="101B62ED" w14:textId="77777777" w:rsidR="00D800E2" w:rsidRDefault="00D800E2" w:rsidP="00D800E2">
      <w:pPr>
        <w:spacing w:line="48" w:lineRule="exact"/>
        <w:rPr>
          <w:rFonts w:ascii="Times New Roman" w:eastAsia="Times New Roman" w:hAnsi="Times New Roman"/>
        </w:rPr>
      </w:pPr>
    </w:p>
    <w:p w14:paraId="05AEC4FD" w14:textId="77777777" w:rsidR="00D800E2" w:rsidRDefault="00D800E2" w:rsidP="00D800E2">
      <w:pPr>
        <w:spacing w:line="0" w:lineRule="atLeast"/>
        <w:ind w:left="1700"/>
        <w:rPr>
          <w:rFonts w:ascii="Courier New" w:eastAsia="Courier New" w:hAnsi="Courier New"/>
          <w:b/>
          <w:sz w:val="21"/>
        </w:rPr>
      </w:pPr>
      <w:r>
        <w:rPr>
          <w:rFonts w:ascii="Courier New" w:eastAsia="Courier New" w:hAnsi="Courier New"/>
          <w:b/>
          <w:sz w:val="21"/>
        </w:rPr>
        <w:t xml:space="preserve">Convert response to </w:t>
      </w:r>
      <w:proofErr w:type="spellStart"/>
      <w:r>
        <w:rPr>
          <w:rFonts w:ascii="Courier New" w:eastAsia="Courier New" w:hAnsi="Courier New"/>
          <w:b/>
          <w:sz w:val="21"/>
        </w:rPr>
        <w:t>int</w:t>
      </w:r>
      <w:proofErr w:type="spellEnd"/>
      <w:r>
        <w:rPr>
          <w:rFonts w:ascii="Courier New" w:eastAsia="Courier New" w:hAnsi="Courier New"/>
          <w:b/>
          <w:sz w:val="21"/>
        </w:rPr>
        <w:t xml:space="preserve"> and store in </w:t>
      </w:r>
      <w:proofErr w:type="spellStart"/>
      <w:r>
        <w:rPr>
          <w:rFonts w:ascii="Courier New" w:eastAsia="Courier New" w:hAnsi="Courier New"/>
          <w:b/>
          <w:sz w:val="21"/>
        </w:rPr>
        <w:t>numResponse</w:t>
      </w:r>
      <w:proofErr w:type="spellEnd"/>
      <w:r>
        <w:rPr>
          <w:rFonts w:ascii="Courier New" w:eastAsia="Courier New" w:hAnsi="Courier New"/>
          <w:b/>
          <w:sz w:val="21"/>
        </w:rPr>
        <w:t xml:space="preserve"> variable</w:t>
      </w:r>
    </w:p>
    <w:p w14:paraId="1CC7DBCE" w14:textId="77777777" w:rsidR="00D800E2" w:rsidRDefault="00D800E2" w:rsidP="00D800E2">
      <w:pPr>
        <w:spacing w:line="324" w:lineRule="exact"/>
        <w:rPr>
          <w:rFonts w:ascii="Times New Roman" w:eastAsia="Times New Roman" w:hAnsi="Times New Roman"/>
        </w:rPr>
      </w:pPr>
    </w:p>
    <w:p w14:paraId="3A4822A9" w14:textId="77777777" w:rsidR="00D800E2" w:rsidRDefault="00D800E2" w:rsidP="00D800E2">
      <w:pPr>
        <w:spacing w:line="0" w:lineRule="atLeast"/>
        <w:ind w:left="1180"/>
        <w:rPr>
          <w:rFonts w:ascii="Courier New" w:eastAsia="Courier New" w:hAnsi="Courier New"/>
          <w:b/>
          <w:sz w:val="22"/>
        </w:rPr>
      </w:pPr>
      <w:r>
        <w:rPr>
          <w:rFonts w:ascii="Courier New" w:eastAsia="Courier New" w:hAnsi="Courier New"/>
          <w:b/>
          <w:sz w:val="22"/>
        </w:rPr>
        <w:t xml:space="preserve">On </w:t>
      </w:r>
      <w:proofErr w:type="spellStart"/>
      <w:r>
        <w:rPr>
          <w:rFonts w:ascii="Courier New" w:eastAsia="Courier New" w:hAnsi="Courier New"/>
          <w:b/>
          <w:sz w:val="22"/>
        </w:rPr>
        <w:t>InputMismatchException</w:t>
      </w:r>
      <w:proofErr w:type="spellEnd"/>
      <w:r>
        <w:rPr>
          <w:rFonts w:ascii="Courier New" w:eastAsia="Courier New" w:hAnsi="Courier New"/>
          <w:b/>
          <w:sz w:val="22"/>
        </w:rPr>
        <w:t xml:space="preserve"> exception:</w:t>
      </w:r>
    </w:p>
    <w:p w14:paraId="7C668967" w14:textId="77777777" w:rsidR="00D800E2" w:rsidRDefault="00D800E2" w:rsidP="00D800E2">
      <w:pPr>
        <w:spacing w:line="39" w:lineRule="exact"/>
        <w:rPr>
          <w:rFonts w:ascii="Times New Roman" w:eastAsia="Times New Roman" w:hAnsi="Times New Roman"/>
        </w:rPr>
      </w:pPr>
    </w:p>
    <w:p w14:paraId="04B236B9" w14:textId="77777777" w:rsidR="00D800E2" w:rsidRDefault="00D800E2" w:rsidP="00D800E2">
      <w:pPr>
        <w:spacing w:line="0" w:lineRule="atLeast"/>
        <w:ind w:left="1700"/>
        <w:rPr>
          <w:rFonts w:ascii="Courier New" w:eastAsia="Courier New" w:hAnsi="Courier New"/>
          <w:b/>
          <w:sz w:val="22"/>
        </w:rPr>
      </w:pPr>
      <w:r>
        <w:rPr>
          <w:rFonts w:ascii="Courier New" w:eastAsia="Courier New" w:hAnsi="Courier New"/>
          <w:b/>
          <w:sz w:val="22"/>
        </w:rPr>
        <w:t>Print 'invalid input' error message</w:t>
      </w:r>
    </w:p>
    <w:p w14:paraId="43EA05E3" w14:textId="77777777" w:rsidR="00D800E2" w:rsidRDefault="00D800E2" w:rsidP="00D800E2">
      <w:pPr>
        <w:spacing w:line="36" w:lineRule="exact"/>
        <w:rPr>
          <w:rFonts w:ascii="Times New Roman" w:eastAsia="Times New Roman" w:hAnsi="Times New Roman"/>
        </w:rPr>
      </w:pPr>
    </w:p>
    <w:p w14:paraId="03F0B587" w14:textId="77777777" w:rsidR="00D800E2" w:rsidRDefault="00D800E2" w:rsidP="00D800E2">
      <w:pPr>
        <w:spacing w:line="0" w:lineRule="atLeast"/>
        <w:ind w:left="1700"/>
        <w:rPr>
          <w:rFonts w:ascii="Courier New" w:eastAsia="Courier New" w:hAnsi="Courier New"/>
          <w:b/>
          <w:sz w:val="22"/>
        </w:rPr>
      </w:pPr>
      <w:r>
        <w:rPr>
          <w:rFonts w:ascii="Courier New" w:eastAsia="Courier New" w:hAnsi="Courier New"/>
          <w:b/>
          <w:sz w:val="22"/>
        </w:rPr>
        <w:t>Continue to next iteration of loop</w:t>
      </w:r>
    </w:p>
    <w:p w14:paraId="4470AA46" w14:textId="77777777" w:rsidR="00D800E2" w:rsidRDefault="00D800E2" w:rsidP="00D800E2">
      <w:pPr>
        <w:spacing w:line="0" w:lineRule="atLeast"/>
        <w:ind w:left="1700"/>
        <w:rPr>
          <w:rFonts w:ascii="Courier New" w:eastAsia="Courier New" w:hAnsi="Courier New"/>
          <w:sz w:val="22"/>
        </w:rPr>
      </w:pPr>
      <w:r>
        <w:rPr>
          <w:rFonts w:ascii="Courier New" w:eastAsia="Courier New" w:hAnsi="Courier New"/>
          <w:b/>
          <w:sz w:val="22"/>
        </w:rPr>
        <w:t xml:space="preserve">Return </w:t>
      </w:r>
      <w:proofErr w:type="spellStart"/>
      <w:r>
        <w:rPr>
          <w:rFonts w:ascii="Courier New" w:eastAsia="Courier New" w:hAnsi="Courier New"/>
          <w:b/>
          <w:sz w:val="22"/>
        </w:rPr>
        <w:t>numResponse</w:t>
      </w:r>
      <w:proofErr w:type="spellEnd"/>
      <w:r>
        <w:rPr>
          <w:rFonts w:ascii="Courier New" w:eastAsia="Courier New" w:hAnsi="Courier New"/>
          <w:b/>
          <w:sz w:val="22"/>
        </w:rPr>
        <w:t xml:space="preserve"> variable </w:t>
      </w:r>
      <w:r>
        <w:rPr>
          <w:rFonts w:ascii="Courier New" w:eastAsia="Courier New" w:hAnsi="Courier New"/>
          <w:sz w:val="22"/>
        </w:rPr>
        <w:t>(ends method / breaks loop)</w:t>
      </w:r>
    </w:p>
    <w:p w14:paraId="31411C0B" w14:textId="77777777" w:rsidR="00D800E2" w:rsidRDefault="00D800E2" w:rsidP="00D800E2">
      <w:pPr>
        <w:spacing w:line="200" w:lineRule="exact"/>
        <w:rPr>
          <w:rFonts w:ascii="Times New Roman" w:eastAsia="Times New Roman" w:hAnsi="Times New Roman"/>
        </w:rPr>
      </w:pPr>
    </w:p>
    <w:p w14:paraId="29DD98F4" w14:textId="77777777" w:rsidR="00D800E2" w:rsidRDefault="00D800E2" w:rsidP="00D800E2">
      <w:pPr>
        <w:spacing w:line="323" w:lineRule="exact"/>
        <w:rPr>
          <w:rFonts w:ascii="Times New Roman" w:eastAsia="Times New Roman" w:hAnsi="Times New Roman"/>
        </w:rPr>
      </w:pPr>
    </w:p>
    <w:p w14:paraId="3541A301" w14:textId="77777777" w:rsidR="00D800E2" w:rsidRDefault="00D800E2" w:rsidP="00D800E2">
      <w:pPr>
        <w:spacing w:line="254" w:lineRule="auto"/>
        <w:ind w:left="80" w:right="160"/>
        <w:jc w:val="both"/>
        <w:rPr>
          <w:sz w:val="22"/>
        </w:rPr>
      </w:pPr>
      <w:r>
        <w:rPr>
          <w:sz w:val="22"/>
        </w:rPr>
        <w:t>As you can see, if there is an error trying to convert the input to an integer, the error message will be printed and the continue statement will go back to the start of the loop – re-prompting for a value without returning anything. Only when the conversion is successful will the method return/end.</w:t>
      </w:r>
    </w:p>
    <w:p w14:paraId="32173974" w14:textId="77777777" w:rsidR="00D800E2" w:rsidRDefault="00D800E2" w:rsidP="00D800E2">
      <w:pPr>
        <w:spacing w:line="383" w:lineRule="exact"/>
        <w:rPr>
          <w:rFonts w:ascii="Times New Roman" w:eastAsia="Times New Roman" w:hAnsi="Times New Roman"/>
        </w:rPr>
      </w:pPr>
    </w:p>
    <w:p w14:paraId="4003D3AF" w14:textId="77777777" w:rsidR="00D800E2" w:rsidRDefault="00D800E2" w:rsidP="00D800E2">
      <w:pPr>
        <w:spacing w:line="248" w:lineRule="auto"/>
        <w:ind w:left="80" w:right="160"/>
        <w:jc w:val="both"/>
        <w:rPr>
          <w:sz w:val="22"/>
        </w:rPr>
      </w:pPr>
      <w:r>
        <w:rPr>
          <w:sz w:val="22"/>
        </w:rPr>
        <w:t xml:space="preserve">Once you’ve written the code for the method, </w:t>
      </w:r>
      <w:r>
        <w:rPr>
          <w:i/>
          <w:sz w:val="22"/>
        </w:rPr>
        <w:t>test it</w:t>
      </w:r>
      <w:r>
        <w:rPr>
          <w:sz w:val="22"/>
        </w:rPr>
        <w:t>. If you enter anything other than an integer, you should receive an error message and be re-prompted. Once you enter an integer, the program should continue. Use the following code to test your method:</w:t>
      </w:r>
    </w:p>
    <w:tbl>
      <w:tblPr>
        <w:tblW w:w="0" w:type="auto"/>
        <w:tblLayout w:type="fixed"/>
        <w:tblCellMar>
          <w:left w:w="0" w:type="dxa"/>
          <w:right w:w="0" w:type="dxa"/>
        </w:tblCellMar>
        <w:tblLook w:val="0000" w:firstRow="0" w:lastRow="0" w:firstColumn="0" w:lastColumn="0" w:noHBand="0" w:noVBand="0"/>
      </w:tblPr>
      <w:tblGrid>
        <w:gridCol w:w="4820"/>
        <w:gridCol w:w="1260"/>
        <w:gridCol w:w="760"/>
        <w:gridCol w:w="320"/>
        <w:gridCol w:w="2100"/>
      </w:tblGrid>
      <w:tr w:rsidR="00D800E2" w14:paraId="53F104BD" w14:textId="77777777" w:rsidTr="006B2628">
        <w:trPr>
          <w:trHeight w:val="167"/>
        </w:trPr>
        <w:tc>
          <w:tcPr>
            <w:tcW w:w="4820" w:type="dxa"/>
            <w:tcBorders>
              <w:bottom w:val="single" w:sz="8" w:space="0" w:color="333399"/>
            </w:tcBorders>
            <w:shd w:val="clear" w:color="auto" w:fill="auto"/>
            <w:vAlign w:val="bottom"/>
          </w:tcPr>
          <w:p w14:paraId="6DDCB16B" w14:textId="77777777" w:rsidR="00D800E2" w:rsidRDefault="00D800E2" w:rsidP="006B2628">
            <w:pPr>
              <w:spacing w:line="0" w:lineRule="atLeast"/>
              <w:rPr>
                <w:rFonts w:ascii="Times New Roman" w:eastAsia="Times New Roman" w:hAnsi="Times New Roman"/>
                <w:sz w:val="14"/>
              </w:rPr>
            </w:pPr>
          </w:p>
        </w:tc>
        <w:tc>
          <w:tcPr>
            <w:tcW w:w="1260" w:type="dxa"/>
            <w:tcBorders>
              <w:bottom w:val="single" w:sz="8" w:space="0" w:color="333399"/>
            </w:tcBorders>
            <w:shd w:val="clear" w:color="auto" w:fill="auto"/>
            <w:vAlign w:val="bottom"/>
          </w:tcPr>
          <w:p w14:paraId="468F55B3" w14:textId="77777777" w:rsidR="00D800E2" w:rsidRDefault="00D800E2" w:rsidP="006B2628">
            <w:pPr>
              <w:spacing w:line="0" w:lineRule="atLeast"/>
              <w:rPr>
                <w:rFonts w:ascii="Times New Roman" w:eastAsia="Times New Roman" w:hAnsi="Times New Roman"/>
                <w:sz w:val="14"/>
              </w:rPr>
            </w:pPr>
          </w:p>
        </w:tc>
        <w:tc>
          <w:tcPr>
            <w:tcW w:w="1080" w:type="dxa"/>
            <w:gridSpan w:val="2"/>
            <w:shd w:val="clear" w:color="auto" w:fill="auto"/>
            <w:vAlign w:val="bottom"/>
          </w:tcPr>
          <w:p w14:paraId="03D78960" w14:textId="77777777" w:rsidR="00D800E2" w:rsidRDefault="00D800E2" w:rsidP="006B2628">
            <w:pPr>
              <w:spacing w:line="168" w:lineRule="exact"/>
              <w:ind w:left="160"/>
              <w:rPr>
                <w:rFonts w:ascii="Courier New" w:eastAsia="Courier New" w:hAnsi="Courier New"/>
                <w:b/>
                <w:color w:val="0070C0"/>
                <w:sz w:val="18"/>
              </w:rPr>
            </w:pPr>
            <w:r>
              <w:rPr>
                <w:rFonts w:ascii="Courier New" w:eastAsia="Courier New" w:hAnsi="Courier New"/>
                <w:b/>
                <w:color w:val="0070C0"/>
                <w:sz w:val="18"/>
              </w:rPr>
              <w:t>Enter an</w:t>
            </w:r>
          </w:p>
        </w:tc>
        <w:tc>
          <w:tcPr>
            <w:tcW w:w="2100" w:type="dxa"/>
            <w:shd w:val="clear" w:color="auto" w:fill="auto"/>
            <w:vAlign w:val="bottom"/>
          </w:tcPr>
          <w:p w14:paraId="7EBDD714" w14:textId="77777777" w:rsidR="00D800E2" w:rsidRDefault="00D800E2" w:rsidP="006B2628">
            <w:pPr>
              <w:spacing w:line="168" w:lineRule="exact"/>
              <w:ind w:left="60"/>
              <w:rPr>
                <w:rFonts w:ascii="Courier New" w:eastAsia="Courier New" w:hAnsi="Courier New"/>
                <w:b/>
                <w:color w:val="000000"/>
                <w:sz w:val="18"/>
              </w:rPr>
            </w:pPr>
            <w:proofErr w:type="spellStart"/>
            <w:proofErr w:type="gramStart"/>
            <w:r>
              <w:rPr>
                <w:rFonts w:ascii="Courier New" w:eastAsia="Courier New" w:hAnsi="Courier New"/>
                <w:b/>
                <w:color w:val="0070C0"/>
                <w:sz w:val="18"/>
              </w:rPr>
              <w:t>int</w:t>
            </w:r>
            <w:proofErr w:type="spellEnd"/>
            <w:proofErr w:type="gramEnd"/>
            <w:r>
              <w:rPr>
                <w:rFonts w:ascii="Courier New" w:eastAsia="Courier New" w:hAnsi="Courier New"/>
                <w:b/>
                <w:color w:val="0070C0"/>
                <w:sz w:val="18"/>
              </w:rPr>
              <w:t xml:space="preserve">: </w:t>
            </w:r>
            <w:r>
              <w:rPr>
                <w:rFonts w:ascii="Courier New" w:eastAsia="Courier New" w:hAnsi="Courier New"/>
                <w:b/>
                <w:color w:val="000000"/>
                <w:sz w:val="18"/>
              </w:rPr>
              <w:t>no</w:t>
            </w:r>
          </w:p>
        </w:tc>
      </w:tr>
      <w:tr w:rsidR="00D800E2" w14:paraId="75E989DC" w14:textId="77777777" w:rsidTr="006B2628">
        <w:trPr>
          <w:trHeight w:val="240"/>
        </w:trPr>
        <w:tc>
          <w:tcPr>
            <w:tcW w:w="4820" w:type="dxa"/>
            <w:tcBorders>
              <w:left w:val="single" w:sz="8" w:space="0" w:color="333399"/>
            </w:tcBorders>
            <w:shd w:val="clear" w:color="auto" w:fill="auto"/>
            <w:vAlign w:val="bottom"/>
          </w:tcPr>
          <w:p w14:paraId="604FA4D8" w14:textId="77777777" w:rsidR="00D800E2" w:rsidRDefault="00D800E2" w:rsidP="006B2628">
            <w:pPr>
              <w:spacing w:line="226" w:lineRule="exact"/>
              <w:ind w:left="120"/>
              <w:rPr>
                <w:rFonts w:ascii="Courier New" w:eastAsia="Courier New" w:hAnsi="Courier New"/>
                <w:b/>
                <w:sz w:val="22"/>
              </w:rPr>
            </w:pPr>
            <w:proofErr w:type="spellStart"/>
            <w:proofErr w:type="gramStart"/>
            <w:r>
              <w:rPr>
                <w:rFonts w:ascii="Courier New" w:eastAsia="Courier New" w:hAnsi="Courier New"/>
                <w:b/>
                <w:sz w:val="22"/>
              </w:rPr>
              <w:t>int</w:t>
            </w:r>
            <w:proofErr w:type="spellEnd"/>
            <w:proofErr w:type="gramEnd"/>
            <w:r>
              <w:rPr>
                <w:rFonts w:ascii="Courier New" w:eastAsia="Courier New" w:hAnsi="Courier New"/>
                <w:b/>
                <w:sz w:val="22"/>
              </w:rPr>
              <w:t xml:space="preserve"> value = </w:t>
            </w:r>
            <w:proofErr w:type="spellStart"/>
            <w:r>
              <w:rPr>
                <w:rFonts w:ascii="Courier New" w:eastAsia="Courier New" w:hAnsi="Courier New"/>
                <w:b/>
                <w:sz w:val="22"/>
              </w:rPr>
              <w:t>inputInt</w:t>
            </w:r>
            <w:proofErr w:type="spellEnd"/>
            <w:r>
              <w:rPr>
                <w:rFonts w:ascii="Courier New" w:eastAsia="Courier New" w:hAnsi="Courier New"/>
                <w:b/>
                <w:sz w:val="22"/>
              </w:rPr>
              <w:t xml:space="preserve">('Enter an </w:t>
            </w:r>
            <w:proofErr w:type="spellStart"/>
            <w:r>
              <w:rPr>
                <w:rFonts w:ascii="Courier New" w:eastAsia="Courier New" w:hAnsi="Courier New"/>
                <w:b/>
                <w:sz w:val="22"/>
              </w:rPr>
              <w:t>int</w:t>
            </w:r>
            <w:proofErr w:type="spellEnd"/>
            <w:r>
              <w:rPr>
                <w:rFonts w:ascii="Courier New" w:eastAsia="Courier New" w:hAnsi="Courier New"/>
                <w:b/>
                <w:sz w:val="22"/>
              </w:rPr>
              <w:t>: ');</w:t>
            </w:r>
          </w:p>
        </w:tc>
        <w:tc>
          <w:tcPr>
            <w:tcW w:w="1260" w:type="dxa"/>
            <w:tcBorders>
              <w:right w:val="single" w:sz="8" w:space="0" w:color="333399"/>
            </w:tcBorders>
            <w:shd w:val="clear" w:color="auto" w:fill="333399"/>
            <w:vAlign w:val="bottom"/>
          </w:tcPr>
          <w:p w14:paraId="6A73D8AB" w14:textId="77777777" w:rsidR="00D800E2" w:rsidRDefault="00D800E2" w:rsidP="006B2628">
            <w:pPr>
              <w:spacing w:line="240" w:lineRule="exact"/>
              <w:ind w:left="220"/>
              <w:rPr>
                <w:rFonts w:ascii="Courier New" w:eastAsia="Courier New" w:hAnsi="Courier New"/>
                <w:b/>
                <w:color w:val="FFFFFF"/>
                <w:sz w:val="22"/>
              </w:rPr>
            </w:pPr>
            <w:r>
              <w:rPr>
                <w:rFonts w:ascii="Courier New" w:eastAsia="Courier New" w:hAnsi="Courier New"/>
                <w:b/>
                <w:color w:val="FFFFFF"/>
                <w:sz w:val="22"/>
              </w:rPr>
              <w:t>Java</w:t>
            </w:r>
          </w:p>
        </w:tc>
        <w:tc>
          <w:tcPr>
            <w:tcW w:w="3180" w:type="dxa"/>
            <w:gridSpan w:val="3"/>
            <w:shd w:val="clear" w:color="auto" w:fill="auto"/>
            <w:vAlign w:val="bottom"/>
          </w:tcPr>
          <w:p w14:paraId="794C0F07" w14:textId="77777777" w:rsidR="00D800E2" w:rsidRDefault="00D800E2" w:rsidP="006B2628">
            <w:pPr>
              <w:spacing w:line="0" w:lineRule="atLeast"/>
              <w:ind w:left="160"/>
              <w:rPr>
                <w:rFonts w:ascii="Courier New" w:eastAsia="Courier New" w:hAnsi="Courier New"/>
                <w:b/>
                <w:color w:val="0070C0"/>
                <w:w w:val="99"/>
                <w:sz w:val="18"/>
              </w:rPr>
            </w:pPr>
            <w:r>
              <w:rPr>
                <w:rFonts w:ascii="Courier New" w:eastAsia="Courier New" w:hAnsi="Courier New"/>
                <w:b/>
                <w:color w:val="0070C0"/>
                <w:w w:val="99"/>
                <w:sz w:val="18"/>
              </w:rPr>
              <w:t xml:space="preserve">Invalid input: </w:t>
            </w:r>
            <w:proofErr w:type="spellStart"/>
            <w:r>
              <w:rPr>
                <w:rFonts w:ascii="Courier New" w:eastAsia="Courier New" w:hAnsi="Courier New"/>
                <w:b/>
                <w:color w:val="0070C0"/>
                <w:w w:val="99"/>
                <w:sz w:val="18"/>
              </w:rPr>
              <w:t>int</w:t>
            </w:r>
            <w:proofErr w:type="spellEnd"/>
            <w:r>
              <w:rPr>
                <w:rFonts w:ascii="Courier New" w:eastAsia="Courier New" w:hAnsi="Courier New"/>
                <w:b/>
                <w:color w:val="0070C0"/>
                <w:w w:val="99"/>
                <w:sz w:val="18"/>
              </w:rPr>
              <w:t xml:space="preserve"> required.</w:t>
            </w:r>
          </w:p>
        </w:tc>
      </w:tr>
      <w:tr w:rsidR="00D800E2" w14:paraId="11AA83E2" w14:textId="77777777" w:rsidTr="006B2628">
        <w:trPr>
          <w:trHeight w:val="115"/>
        </w:trPr>
        <w:tc>
          <w:tcPr>
            <w:tcW w:w="4820" w:type="dxa"/>
            <w:vMerge w:val="restart"/>
            <w:tcBorders>
              <w:left w:val="single" w:sz="8" w:space="0" w:color="333399"/>
            </w:tcBorders>
            <w:shd w:val="clear" w:color="auto" w:fill="auto"/>
            <w:vAlign w:val="bottom"/>
          </w:tcPr>
          <w:p w14:paraId="1B5AA2C1" w14:textId="77777777" w:rsidR="00D800E2" w:rsidRDefault="00D800E2" w:rsidP="006B2628">
            <w:pPr>
              <w:spacing w:line="0" w:lineRule="atLeast"/>
              <w:ind w:left="120"/>
              <w:rPr>
                <w:rFonts w:ascii="Courier New" w:eastAsia="Courier New" w:hAnsi="Courier New"/>
                <w:b/>
                <w:sz w:val="22"/>
              </w:rPr>
            </w:pPr>
            <w:proofErr w:type="spellStart"/>
            <w:proofErr w:type="gramStart"/>
            <w:r>
              <w:rPr>
                <w:rFonts w:ascii="Courier New" w:eastAsia="Courier New" w:hAnsi="Courier New"/>
                <w:b/>
                <w:sz w:val="22"/>
              </w:rPr>
              <w:t>System.out.println</w:t>
            </w:r>
            <w:proofErr w:type="spellEnd"/>
            <w:r>
              <w:rPr>
                <w:rFonts w:ascii="Courier New" w:eastAsia="Courier New" w:hAnsi="Courier New"/>
                <w:b/>
                <w:sz w:val="22"/>
              </w:rPr>
              <w:t>(</w:t>
            </w:r>
            <w:proofErr w:type="gramEnd"/>
            <w:r>
              <w:rPr>
                <w:rFonts w:ascii="Courier New" w:eastAsia="Courier New" w:hAnsi="Courier New"/>
                <w:b/>
                <w:sz w:val="22"/>
              </w:rPr>
              <w:t>'Value is', value);</w:t>
            </w:r>
          </w:p>
        </w:tc>
        <w:tc>
          <w:tcPr>
            <w:tcW w:w="1260" w:type="dxa"/>
            <w:tcBorders>
              <w:right w:val="single" w:sz="8" w:space="0" w:color="333399"/>
            </w:tcBorders>
            <w:shd w:val="clear" w:color="auto" w:fill="333399"/>
            <w:vAlign w:val="bottom"/>
          </w:tcPr>
          <w:p w14:paraId="7F2273E4" w14:textId="77777777" w:rsidR="00D800E2" w:rsidRDefault="00D800E2" w:rsidP="006B2628">
            <w:pPr>
              <w:spacing w:line="0" w:lineRule="atLeast"/>
              <w:rPr>
                <w:rFonts w:ascii="Times New Roman" w:eastAsia="Times New Roman" w:hAnsi="Times New Roman"/>
                <w:sz w:val="10"/>
              </w:rPr>
            </w:pPr>
          </w:p>
        </w:tc>
        <w:tc>
          <w:tcPr>
            <w:tcW w:w="760" w:type="dxa"/>
            <w:vMerge w:val="restart"/>
            <w:shd w:val="clear" w:color="auto" w:fill="auto"/>
            <w:vAlign w:val="bottom"/>
          </w:tcPr>
          <w:p w14:paraId="67C4F15B" w14:textId="77777777" w:rsidR="00D800E2" w:rsidRDefault="00D800E2" w:rsidP="006B2628">
            <w:pPr>
              <w:spacing w:line="0" w:lineRule="atLeast"/>
              <w:ind w:left="160"/>
              <w:rPr>
                <w:rFonts w:ascii="Courier New" w:eastAsia="Courier New" w:hAnsi="Courier New"/>
                <w:b/>
                <w:color w:val="0070C0"/>
                <w:sz w:val="18"/>
              </w:rPr>
            </w:pPr>
            <w:r>
              <w:rPr>
                <w:rFonts w:ascii="Courier New" w:eastAsia="Courier New" w:hAnsi="Courier New"/>
                <w:b/>
                <w:color w:val="0070C0"/>
                <w:sz w:val="18"/>
              </w:rPr>
              <w:t>Enter</w:t>
            </w:r>
          </w:p>
        </w:tc>
        <w:tc>
          <w:tcPr>
            <w:tcW w:w="2420" w:type="dxa"/>
            <w:gridSpan w:val="2"/>
            <w:vMerge w:val="restart"/>
            <w:shd w:val="clear" w:color="auto" w:fill="auto"/>
            <w:vAlign w:val="bottom"/>
          </w:tcPr>
          <w:p w14:paraId="096C0FE5" w14:textId="77777777" w:rsidR="00D800E2" w:rsidRDefault="00D800E2" w:rsidP="006B2628">
            <w:pPr>
              <w:spacing w:line="0" w:lineRule="atLeast"/>
              <w:ind w:left="60"/>
              <w:rPr>
                <w:rFonts w:ascii="Courier New" w:eastAsia="Courier New" w:hAnsi="Courier New"/>
                <w:b/>
                <w:color w:val="000000"/>
                <w:sz w:val="18"/>
              </w:rPr>
            </w:pPr>
            <w:proofErr w:type="gramStart"/>
            <w:r>
              <w:rPr>
                <w:rFonts w:ascii="Courier New" w:eastAsia="Courier New" w:hAnsi="Courier New"/>
                <w:b/>
                <w:color w:val="0070C0"/>
                <w:sz w:val="18"/>
              </w:rPr>
              <w:t>an</w:t>
            </w:r>
            <w:proofErr w:type="gramEnd"/>
            <w:r>
              <w:rPr>
                <w:rFonts w:ascii="Courier New" w:eastAsia="Courier New" w:hAnsi="Courier New"/>
                <w:b/>
                <w:color w:val="0070C0"/>
                <w:sz w:val="18"/>
              </w:rPr>
              <w:t xml:space="preserve"> </w:t>
            </w:r>
            <w:proofErr w:type="spellStart"/>
            <w:r>
              <w:rPr>
                <w:rFonts w:ascii="Courier New" w:eastAsia="Courier New" w:hAnsi="Courier New"/>
                <w:b/>
                <w:color w:val="0070C0"/>
                <w:sz w:val="18"/>
              </w:rPr>
              <w:t>int</w:t>
            </w:r>
            <w:proofErr w:type="spellEnd"/>
            <w:r>
              <w:rPr>
                <w:rFonts w:ascii="Courier New" w:eastAsia="Courier New" w:hAnsi="Courier New"/>
                <w:b/>
                <w:color w:val="0070C0"/>
                <w:sz w:val="18"/>
              </w:rPr>
              <w:t xml:space="preserve">: </w:t>
            </w:r>
            <w:r>
              <w:rPr>
                <w:rFonts w:ascii="Courier New" w:eastAsia="Courier New" w:hAnsi="Courier New"/>
                <w:b/>
                <w:color w:val="000000"/>
                <w:sz w:val="18"/>
              </w:rPr>
              <w:t>7</w:t>
            </w:r>
          </w:p>
        </w:tc>
      </w:tr>
      <w:tr w:rsidR="00D800E2" w14:paraId="4264EC10" w14:textId="77777777" w:rsidTr="006B2628">
        <w:trPr>
          <w:trHeight w:val="156"/>
        </w:trPr>
        <w:tc>
          <w:tcPr>
            <w:tcW w:w="4820" w:type="dxa"/>
            <w:vMerge/>
            <w:tcBorders>
              <w:left w:val="single" w:sz="8" w:space="0" w:color="333399"/>
            </w:tcBorders>
            <w:shd w:val="clear" w:color="auto" w:fill="auto"/>
            <w:vAlign w:val="bottom"/>
          </w:tcPr>
          <w:p w14:paraId="559237B6" w14:textId="77777777" w:rsidR="00D800E2" w:rsidRDefault="00D800E2" w:rsidP="006B2628">
            <w:pPr>
              <w:spacing w:line="0" w:lineRule="atLeast"/>
              <w:rPr>
                <w:rFonts w:ascii="Times New Roman" w:eastAsia="Times New Roman" w:hAnsi="Times New Roman"/>
                <w:sz w:val="13"/>
              </w:rPr>
            </w:pPr>
          </w:p>
        </w:tc>
        <w:tc>
          <w:tcPr>
            <w:tcW w:w="1260" w:type="dxa"/>
            <w:tcBorders>
              <w:right w:val="single" w:sz="8" w:space="0" w:color="333399"/>
            </w:tcBorders>
            <w:shd w:val="clear" w:color="auto" w:fill="auto"/>
            <w:vAlign w:val="bottom"/>
          </w:tcPr>
          <w:p w14:paraId="65702D50" w14:textId="77777777" w:rsidR="00D800E2" w:rsidRDefault="00D800E2" w:rsidP="006B2628">
            <w:pPr>
              <w:spacing w:line="0" w:lineRule="atLeast"/>
              <w:rPr>
                <w:rFonts w:ascii="Times New Roman" w:eastAsia="Times New Roman" w:hAnsi="Times New Roman"/>
                <w:sz w:val="13"/>
              </w:rPr>
            </w:pPr>
          </w:p>
        </w:tc>
        <w:tc>
          <w:tcPr>
            <w:tcW w:w="760" w:type="dxa"/>
            <w:vMerge/>
            <w:shd w:val="clear" w:color="auto" w:fill="auto"/>
            <w:vAlign w:val="bottom"/>
          </w:tcPr>
          <w:p w14:paraId="1B873AFE" w14:textId="77777777" w:rsidR="00D800E2" w:rsidRDefault="00D800E2" w:rsidP="006B2628">
            <w:pPr>
              <w:spacing w:line="0" w:lineRule="atLeast"/>
              <w:rPr>
                <w:rFonts w:ascii="Times New Roman" w:eastAsia="Times New Roman" w:hAnsi="Times New Roman"/>
                <w:sz w:val="13"/>
              </w:rPr>
            </w:pPr>
          </w:p>
        </w:tc>
        <w:tc>
          <w:tcPr>
            <w:tcW w:w="2420" w:type="dxa"/>
            <w:gridSpan w:val="2"/>
            <w:vMerge/>
            <w:shd w:val="clear" w:color="auto" w:fill="auto"/>
            <w:vAlign w:val="bottom"/>
          </w:tcPr>
          <w:p w14:paraId="2DEEEF73" w14:textId="77777777" w:rsidR="00D800E2" w:rsidRDefault="00D800E2" w:rsidP="006B2628">
            <w:pPr>
              <w:spacing w:line="0" w:lineRule="atLeast"/>
              <w:rPr>
                <w:rFonts w:ascii="Times New Roman" w:eastAsia="Times New Roman" w:hAnsi="Times New Roman"/>
                <w:sz w:val="13"/>
              </w:rPr>
            </w:pPr>
          </w:p>
        </w:tc>
      </w:tr>
      <w:tr w:rsidR="00D800E2" w14:paraId="610B7A8F" w14:textId="77777777" w:rsidTr="006B2628">
        <w:trPr>
          <w:trHeight w:val="115"/>
        </w:trPr>
        <w:tc>
          <w:tcPr>
            <w:tcW w:w="4820" w:type="dxa"/>
            <w:tcBorders>
              <w:left w:val="single" w:sz="8" w:space="0" w:color="333399"/>
              <w:bottom w:val="single" w:sz="8" w:space="0" w:color="333399"/>
            </w:tcBorders>
            <w:shd w:val="clear" w:color="auto" w:fill="auto"/>
            <w:vAlign w:val="bottom"/>
          </w:tcPr>
          <w:p w14:paraId="34C1011F" w14:textId="77777777" w:rsidR="00D800E2" w:rsidRDefault="00D800E2" w:rsidP="006B2628">
            <w:pPr>
              <w:spacing w:line="0" w:lineRule="atLeast"/>
              <w:rPr>
                <w:rFonts w:ascii="Times New Roman" w:eastAsia="Times New Roman" w:hAnsi="Times New Roman"/>
                <w:sz w:val="10"/>
              </w:rPr>
            </w:pPr>
          </w:p>
        </w:tc>
        <w:tc>
          <w:tcPr>
            <w:tcW w:w="1260" w:type="dxa"/>
            <w:tcBorders>
              <w:bottom w:val="single" w:sz="8" w:space="0" w:color="333399"/>
              <w:right w:val="single" w:sz="8" w:space="0" w:color="333399"/>
            </w:tcBorders>
            <w:shd w:val="clear" w:color="auto" w:fill="auto"/>
            <w:vAlign w:val="bottom"/>
          </w:tcPr>
          <w:p w14:paraId="6B54DDE6" w14:textId="77777777" w:rsidR="00D800E2" w:rsidRDefault="00D800E2" w:rsidP="006B2628">
            <w:pPr>
              <w:spacing w:line="0" w:lineRule="atLeast"/>
              <w:rPr>
                <w:rFonts w:ascii="Times New Roman" w:eastAsia="Times New Roman" w:hAnsi="Times New Roman"/>
                <w:sz w:val="10"/>
              </w:rPr>
            </w:pPr>
          </w:p>
        </w:tc>
        <w:tc>
          <w:tcPr>
            <w:tcW w:w="760" w:type="dxa"/>
            <w:vMerge w:val="restart"/>
            <w:shd w:val="clear" w:color="auto" w:fill="auto"/>
            <w:vAlign w:val="bottom"/>
          </w:tcPr>
          <w:p w14:paraId="31D1A004" w14:textId="77777777" w:rsidR="00D800E2" w:rsidRDefault="00D800E2" w:rsidP="006B2628">
            <w:pPr>
              <w:spacing w:line="192" w:lineRule="exact"/>
              <w:ind w:left="160"/>
              <w:rPr>
                <w:rFonts w:ascii="Courier New" w:eastAsia="Courier New" w:hAnsi="Courier New"/>
                <w:b/>
                <w:color w:val="0070C0"/>
                <w:sz w:val="18"/>
              </w:rPr>
            </w:pPr>
            <w:r>
              <w:rPr>
                <w:rFonts w:ascii="Courier New" w:eastAsia="Courier New" w:hAnsi="Courier New"/>
                <w:b/>
                <w:color w:val="0070C0"/>
                <w:sz w:val="18"/>
              </w:rPr>
              <w:t>Value</w:t>
            </w:r>
          </w:p>
        </w:tc>
        <w:tc>
          <w:tcPr>
            <w:tcW w:w="320" w:type="dxa"/>
            <w:vMerge w:val="restart"/>
            <w:shd w:val="clear" w:color="auto" w:fill="auto"/>
            <w:vAlign w:val="bottom"/>
          </w:tcPr>
          <w:p w14:paraId="51F47CD0" w14:textId="77777777" w:rsidR="00D800E2" w:rsidRDefault="00D800E2" w:rsidP="006B2628">
            <w:pPr>
              <w:spacing w:line="192" w:lineRule="exact"/>
              <w:ind w:left="60"/>
              <w:rPr>
                <w:rFonts w:ascii="Courier New" w:eastAsia="Courier New" w:hAnsi="Courier New"/>
                <w:b/>
                <w:color w:val="0070C0"/>
                <w:sz w:val="18"/>
              </w:rPr>
            </w:pPr>
            <w:proofErr w:type="gramStart"/>
            <w:r>
              <w:rPr>
                <w:rFonts w:ascii="Courier New" w:eastAsia="Courier New" w:hAnsi="Courier New"/>
                <w:b/>
                <w:color w:val="0070C0"/>
                <w:sz w:val="18"/>
              </w:rPr>
              <w:t>is</w:t>
            </w:r>
            <w:proofErr w:type="gramEnd"/>
          </w:p>
        </w:tc>
        <w:tc>
          <w:tcPr>
            <w:tcW w:w="2100" w:type="dxa"/>
            <w:vMerge w:val="restart"/>
            <w:shd w:val="clear" w:color="auto" w:fill="auto"/>
            <w:vAlign w:val="bottom"/>
          </w:tcPr>
          <w:p w14:paraId="2B651CB8" w14:textId="77777777" w:rsidR="00D800E2" w:rsidRDefault="00D800E2" w:rsidP="006B2628">
            <w:pPr>
              <w:spacing w:line="192" w:lineRule="exact"/>
              <w:ind w:left="60"/>
              <w:rPr>
                <w:rFonts w:ascii="Courier New" w:eastAsia="Courier New" w:hAnsi="Courier New"/>
                <w:b/>
                <w:color w:val="0070C0"/>
                <w:sz w:val="18"/>
              </w:rPr>
            </w:pPr>
            <w:r>
              <w:rPr>
                <w:rFonts w:ascii="Courier New" w:eastAsia="Courier New" w:hAnsi="Courier New"/>
                <w:b/>
                <w:color w:val="0070C0"/>
                <w:sz w:val="18"/>
              </w:rPr>
              <w:t>7</w:t>
            </w:r>
          </w:p>
        </w:tc>
      </w:tr>
      <w:tr w:rsidR="00D800E2" w14:paraId="1258633F" w14:textId="77777777" w:rsidTr="006B2628">
        <w:trPr>
          <w:trHeight w:val="56"/>
        </w:trPr>
        <w:tc>
          <w:tcPr>
            <w:tcW w:w="4820" w:type="dxa"/>
            <w:shd w:val="clear" w:color="auto" w:fill="auto"/>
            <w:vAlign w:val="bottom"/>
          </w:tcPr>
          <w:p w14:paraId="1069B73D" w14:textId="77777777" w:rsidR="00D800E2" w:rsidRDefault="00D800E2" w:rsidP="006B2628">
            <w:pPr>
              <w:spacing w:line="0" w:lineRule="atLeast"/>
              <w:rPr>
                <w:rFonts w:ascii="Times New Roman" w:eastAsia="Times New Roman" w:hAnsi="Times New Roman"/>
                <w:sz w:val="4"/>
              </w:rPr>
            </w:pPr>
          </w:p>
        </w:tc>
        <w:tc>
          <w:tcPr>
            <w:tcW w:w="1260" w:type="dxa"/>
            <w:shd w:val="clear" w:color="auto" w:fill="auto"/>
            <w:vAlign w:val="bottom"/>
          </w:tcPr>
          <w:p w14:paraId="42A7593B" w14:textId="77777777" w:rsidR="00D800E2" w:rsidRDefault="00D800E2" w:rsidP="006B2628">
            <w:pPr>
              <w:spacing w:line="0" w:lineRule="atLeast"/>
              <w:rPr>
                <w:rFonts w:ascii="Times New Roman" w:eastAsia="Times New Roman" w:hAnsi="Times New Roman"/>
                <w:sz w:val="4"/>
              </w:rPr>
            </w:pPr>
          </w:p>
        </w:tc>
        <w:tc>
          <w:tcPr>
            <w:tcW w:w="760" w:type="dxa"/>
            <w:vMerge/>
            <w:shd w:val="clear" w:color="auto" w:fill="auto"/>
            <w:vAlign w:val="bottom"/>
          </w:tcPr>
          <w:p w14:paraId="2916FD82" w14:textId="77777777" w:rsidR="00D800E2" w:rsidRDefault="00D800E2" w:rsidP="006B2628">
            <w:pPr>
              <w:spacing w:line="0" w:lineRule="atLeast"/>
              <w:rPr>
                <w:rFonts w:ascii="Times New Roman" w:eastAsia="Times New Roman" w:hAnsi="Times New Roman"/>
                <w:sz w:val="4"/>
              </w:rPr>
            </w:pPr>
          </w:p>
        </w:tc>
        <w:tc>
          <w:tcPr>
            <w:tcW w:w="320" w:type="dxa"/>
            <w:vMerge/>
            <w:shd w:val="clear" w:color="auto" w:fill="auto"/>
            <w:vAlign w:val="bottom"/>
          </w:tcPr>
          <w:p w14:paraId="72082C3B" w14:textId="77777777" w:rsidR="00D800E2" w:rsidRDefault="00D800E2" w:rsidP="006B2628">
            <w:pPr>
              <w:spacing w:line="0" w:lineRule="atLeast"/>
              <w:rPr>
                <w:rFonts w:ascii="Times New Roman" w:eastAsia="Times New Roman" w:hAnsi="Times New Roman"/>
                <w:sz w:val="4"/>
              </w:rPr>
            </w:pPr>
          </w:p>
        </w:tc>
        <w:tc>
          <w:tcPr>
            <w:tcW w:w="2100" w:type="dxa"/>
            <w:vMerge/>
            <w:shd w:val="clear" w:color="auto" w:fill="auto"/>
            <w:vAlign w:val="bottom"/>
          </w:tcPr>
          <w:p w14:paraId="3E95C2A1" w14:textId="77777777" w:rsidR="00D800E2" w:rsidRDefault="00D800E2" w:rsidP="006B2628">
            <w:pPr>
              <w:spacing w:line="0" w:lineRule="atLeast"/>
              <w:rPr>
                <w:rFonts w:ascii="Times New Roman" w:eastAsia="Times New Roman" w:hAnsi="Times New Roman"/>
                <w:sz w:val="4"/>
              </w:rPr>
            </w:pPr>
          </w:p>
        </w:tc>
      </w:tr>
    </w:tbl>
    <w:p w14:paraId="63E429AC" w14:textId="77777777" w:rsidR="00D800E2" w:rsidRDefault="00D800E2" w:rsidP="00D800E2">
      <w:pPr>
        <w:spacing w:line="327" w:lineRule="exact"/>
        <w:rPr>
          <w:rFonts w:ascii="Times New Roman" w:eastAsia="Times New Roman" w:hAnsi="Times New Roman"/>
        </w:rPr>
      </w:pPr>
    </w:p>
    <w:p w14:paraId="431F97C2" w14:textId="77777777" w:rsidR="00D800E2" w:rsidRDefault="00D800E2" w:rsidP="00D800E2">
      <w:pPr>
        <w:spacing w:line="253" w:lineRule="auto"/>
        <w:ind w:left="80" w:right="160"/>
        <w:jc w:val="both"/>
        <w:rPr>
          <w:sz w:val="22"/>
        </w:rPr>
      </w:pPr>
      <w:r>
        <w:rPr>
          <w:sz w:val="22"/>
        </w:rPr>
        <w:t xml:space="preserve">Once your </w:t>
      </w:r>
      <w:proofErr w:type="gramStart"/>
      <w:r>
        <w:rPr>
          <w:sz w:val="22"/>
        </w:rPr>
        <w:t>method is working correctly, copy and paste</w:t>
      </w:r>
      <w:proofErr w:type="gramEnd"/>
      <w:r>
        <w:rPr>
          <w:sz w:val="22"/>
        </w:rPr>
        <w:t xml:space="preserve"> the code to create a second method in the same class. Name the second method “</w:t>
      </w:r>
      <w:proofErr w:type="spellStart"/>
      <w:proofErr w:type="gramStart"/>
      <w:r>
        <w:rPr>
          <w:rFonts w:ascii="Courier New" w:eastAsia="Courier New" w:hAnsi="Courier New"/>
          <w:sz w:val="22"/>
        </w:rPr>
        <w:t>inputFloat</w:t>
      </w:r>
      <w:proofErr w:type="spellEnd"/>
      <w:r>
        <w:rPr>
          <w:rFonts w:ascii="Courier New" w:eastAsia="Courier New" w:hAnsi="Courier New"/>
          <w:sz w:val="22"/>
        </w:rPr>
        <w:t>(</w:t>
      </w:r>
      <w:proofErr w:type="gramEnd"/>
      <w:r>
        <w:rPr>
          <w:rFonts w:ascii="Courier New" w:eastAsia="Courier New" w:hAnsi="Courier New"/>
          <w:sz w:val="22"/>
        </w:rPr>
        <w:t>)</w:t>
      </w:r>
      <w:r>
        <w:rPr>
          <w:sz w:val="22"/>
        </w:rPr>
        <w:t>”, and make it work the same as “</w:t>
      </w:r>
      <w:proofErr w:type="spellStart"/>
      <w:r>
        <w:rPr>
          <w:rFonts w:ascii="Courier New" w:eastAsia="Courier New" w:hAnsi="Courier New"/>
          <w:sz w:val="22"/>
        </w:rPr>
        <w:t>inputInt</w:t>
      </w:r>
      <w:proofErr w:type="spellEnd"/>
      <w:r>
        <w:rPr>
          <w:rFonts w:ascii="Courier New" w:eastAsia="Courier New" w:hAnsi="Courier New"/>
          <w:sz w:val="22"/>
        </w:rPr>
        <w:t>()</w:t>
      </w:r>
      <w:r>
        <w:rPr>
          <w:sz w:val="22"/>
        </w:rPr>
        <w:t>”, but require the user to enter a floating point number.</w:t>
      </w:r>
    </w:p>
    <w:p w14:paraId="2E0DB303" w14:textId="77777777" w:rsidR="00D800E2" w:rsidRDefault="00D800E2" w:rsidP="00D800E2">
      <w:pPr>
        <w:spacing w:line="200" w:lineRule="exact"/>
        <w:rPr>
          <w:rFonts w:ascii="Times New Roman" w:eastAsia="Times New Roman" w:hAnsi="Times New Roman"/>
        </w:rPr>
      </w:pPr>
    </w:p>
    <w:p w14:paraId="5E994325" w14:textId="77777777" w:rsidR="00D800E2" w:rsidRDefault="00D800E2" w:rsidP="00D800E2">
      <w:pPr>
        <w:spacing w:line="200" w:lineRule="exact"/>
        <w:rPr>
          <w:rFonts w:ascii="Times New Roman" w:eastAsia="Times New Roman" w:hAnsi="Times New Roman"/>
        </w:rPr>
      </w:pPr>
    </w:p>
    <w:p w14:paraId="38B1C01A" w14:textId="77777777" w:rsidR="00D800E2" w:rsidRDefault="00D800E2" w:rsidP="00D800E2">
      <w:pPr>
        <w:spacing w:line="266" w:lineRule="exact"/>
        <w:rPr>
          <w:rFonts w:ascii="Times New Roman" w:eastAsia="Times New Roman" w:hAnsi="Times New Roman"/>
        </w:rPr>
      </w:pPr>
    </w:p>
    <w:p w14:paraId="1623813C" w14:textId="77777777" w:rsidR="00D800E2" w:rsidRDefault="00D800E2" w:rsidP="00D800E2">
      <w:pPr>
        <w:tabs>
          <w:tab w:val="left" w:pos="3840"/>
          <w:tab w:val="left" w:pos="8100"/>
        </w:tabs>
        <w:spacing w:line="0" w:lineRule="atLeast"/>
        <w:ind w:left="80"/>
        <w:rPr>
          <w:color w:val="7F7F7F"/>
          <w:sz w:val="22"/>
        </w:rPr>
        <w:sectPr w:rsidR="00D800E2">
          <w:pgSz w:w="12240" w:h="15840"/>
          <w:pgMar w:top="1440" w:right="1800" w:bottom="1440" w:left="1800" w:header="720" w:footer="720" w:gutter="0"/>
          <w:cols w:space="720"/>
        </w:sectPr>
      </w:pPr>
    </w:p>
    <w:p w14:paraId="6B21A1D4" w14:textId="77777777" w:rsidR="00D800E2" w:rsidRDefault="00D800E2" w:rsidP="00D800E2">
      <w:pPr>
        <w:spacing w:line="390" w:lineRule="exact"/>
        <w:rPr>
          <w:rFonts w:ascii="Times New Roman" w:eastAsia="Times New Roman" w:hAnsi="Times New Roman"/>
        </w:rPr>
      </w:pPr>
      <w:bookmarkStart w:id="3" w:name="page4"/>
      <w:bookmarkEnd w:id="3"/>
    </w:p>
    <w:p w14:paraId="044A235A" w14:textId="77777777" w:rsidR="00D800E2" w:rsidRDefault="00D800E2" w:rsidP="00D800E2">
      <w:pPr>
        <w:spacing w:line="0" w:lineRule="atLeast"/>
        <w:rPr>
          <w:rFonts w:ascii="Cambria" w:eastAsia="Cambria" w:hAnsi="Cambria"/>
          <w:b/>
          <w:sz w:val="26"/>
        </w:rPr>
      </w:pPr>
      <w:r>
        <w:rPr>
          <w:rFonts w:ascii="Cambria" w:eastAsia="Cambria" w:hAnsi="Cambria"/>
          <w:b/>
          <w:sz w:val="26"/>
        </w:rPr>
        <w:t>Task 3 – Enhancing the Input Type Validating Methods</w:t>
      </w:r>
    </w:p>
    <w:p w14:paraId="2B3AE560" w14:textId="77777777" w:rsidR="00D800E2" w:rsidRDefault="00D800E2" w:rsidP="00D800E2">
      <w:pPr>
        <w:spacing w:line="77" w:lineRule="exact"/>
        <w:rPr>
          <w:rFonts w:ascii="Times New Roman" w:eastAsia="Times New Roman" w:hAnsi="Times New Roman"/>
        </w:rPr>
      </w:pPr>
    </w:p>
    <w:p w14:paraId="0D7E57C3" w14:textId="77777777" w:rsidR="00D800E2" w:rsidRDefault="00D800E2" w:rsidP="00D800E2">
      <w:pPr>
        <w:spacing w:line="0" w:lineRule="atLeast"/>
        <w:rPr>
          <w:sz w:val="22"/>
        </w:rPr>
      </w:pPr>
      <w:r>
        <w:rPr>
          <w:sz w:val="22"/>
        </w:rPr>
        <w:t>Once both “</w:t>
      </w:r>
      <w:proofErr w:type="spellStart"/>
      <w:proofErr w:type="gramStart"/>
      <w:r>
        <w:rPr>
          <w:rFonts w:ascii="Courier New" w:eastAsia="Courier New" w:hAnsi="Courier New"/>
          <w:sz w:val="22"/>
        </w:rPr>
        <w:t>inputInt</w:t>
      </w:r>
      <w:proofErr w:type="spellEnd"/>
      <w:r>
        <w:rPr>
          <w:rFonts w:ascii="Courier New" w:eastAsia="Courier New" w:hAnsi="Courier New"/>
          <w:sz w:val="22"/>
        </w:rPr>
        <w:t>(</w:t>
      </w:r>
      <w:proofErr w:type="gramEnd"/>
      <w:r>
        <w:rPr>
          <w:rFonts w:ascii="Courier New" w:eastAsia="Courier New" w:hAnsi="Courier New"/>
          <w:sz w:val="22"/>
        </w:rPr>
        <w:t>)</w:t>
      </w:r>
      <w:r>
        <w:rPr>
          <w:sz w:val="22"/>
        </w:rPr>
        <w:t>” and “</w:t>
      </w:r>
      <w:proofErr w:type="spellStart"/>
      <w:r>
        <w:rPr>
          <w:rFonts w:ascii="Courier New" w:eastAsia="Courier New" w:hAnsi="Courier New"/>
          <w:sz w:val="22"/>
        </w:rPr>
        <w:t>inputFloat</w:t>
      </w:r>
      <w:proofErr w:type="spellEnd"/>
      <w:r>
        <w:rPr>
          <w:rFonts w:ascii="Courier New" w:eastAsia="Courier New" w:hAnsi="Courier New"/>
          <w:sz w:val="22"/>
        </w:rPr>
        <w:t>()</w:t>
      </w:r>
      <w:r>
        <w:rPr>
          <w:sz w:val="22"/>
        </w:rPr>
        <w:t>” are working, enhance both methods in the following ways to make them more useful:</w:t>
      </w:r>
    </w:p>
    <w:p w14:paraId="42F99D0C" w14:textId="77777777" w:rsidR="00D800E2" w:rsidRDefault="00D800E2" w:rsidP="00D800E2">
      <w:pPr>
        <w:spacing w:line="80" w:lineRule="exact"/>
        <w:rPr>
          <w:rFonts w:ascii="Times New Roman" w:eastAsia="Times New Roman" w:hAnsi="Times New Roman"/>
        </w:rPr>
      </w:pPr>
    </w:p>
    <w:p w14:paraId="7D0A9A97" w14:textId="77777777" w:rsidR="00D800E2" w:rsidRDefault="00D800E2" w:rsidP="00D800E2">
      <w:pPr>
        <w:numPr>
          <w:ilvl w:val="0"/>
          <w:numId w:val="4"/>
        </w:numPr>
        <w:tabs>
          <w:tab w:val="left" w:pos="720"/>
        </w:tabs>
        <w:spacing w:line="0" w:lineRule="atLeast"/>
        <w:ind w:left="720" w:right="20" w:hanging="360"/>
        <w:jc w:val="both"/>
        <w:rPr>
          <w:b/>
          <w:sz w:val="22"/>
        </w:rPr>
      </w:pPr>
      <w:r>
        <w:rPr>
          <w:sz w:val="22"/>
        </w:rPr>
        <w:t>Add second parameter named “</w:t>
      </w:r>
      <w:proofErr w:type="spellStart"/>
      <w:r>
        <w:rPr>
          <w:rFonts w:ascii="Courier New" w:eastAsia="Courier New" w:hAnsi="Courier New"/>
          <w:sz w:val="22"/>
        </w:rPr>
        <w:t>errorMessage</w:t>
      </w:r>
      <w:proofErr w:type="spellEnd"/>
      <w:r>
        <w:rPr>
          <w:sz w:val="22"/>
        </w:rPr>
        <w:t>” to the methods. The parameter should have a default value of the “invalid input” error message currently used by the methods.</w:t>
      </w:r>
    </w:p>
    <w:p w14:paraId="1AD98CC4" w14:textId="77777777" w:rsidR="00D800E2" w:rsidRDefault="00D800E2" w:rsidP="00D800E2">
      <w:pPr>
        <w:spacing w:line="42" w:lineRule="exact"/>
        <w:rPr>
          <w:rFonts w:ascii="Times New Roman" w:eastAsia="Times New Roman" w:hAnsi="Times New Roman"/>
        </w:rPr>
      </w:pPr>
    </w:p>
    <w:p w14:paraId="26FA0310" w14:textId="77777777" w:rsidR="00D800E2" w:rsidRDefault="00D800E2" w:rsidP="00D800E2">
      <w:pPr>
        <w:spacing w:line="0" w:lineRule="atLeast"/>
        <w:ind w:left="720"/>
        <w:rPr>
          <w:sz w:val="22"/>
        </w:rPr>
      </w:pPr>
      <w:r>
        <w:rPr>
          <w:sz w:val="22"/>
        </w:rPr>
        <w:t>This parameter allows a custom error message to be shown instead of the default one.</w:t>
      </w:r>
    </w:p>
    <w:p w14:paraId="605437B4" w14:textId="77777777" w:rsidR="00D800E2" w:rsidRDefault="00D800E2" w:rsidP="00D800E2">
      <w:pPr>
        <w:spacing w:line="44" w:lineRule="exact"/>
        <w:rPr>
          <w:rFonts w:ascii="Times New Roman" w:eastAsia="Times New Roman" w:hAnsi="Times New Roman"/>
        </w:rPr>
      </w:pPr>
    </w:p>
    <w:p w14:paraId="19E9EBC1" w14:textId="77777777" w:rsidR="00D800E2" w:rsidRDefault="00D800E2" w:rsidP="00D800E2">
      <w:pPr>
        <w:spacing w:line="30" w:lineRule="exact"/>
        <w:rPr>
          <w:rFonts w:ascii="Times New Roman" w:eastAsia="Times New Roman" w:hAnsi="Times New Roman"/>
        </w:rPr>
      </w:pPr>
    </w:p>
    <w:p w14:paraId="3E060C27" w14:textId="77777777" w:rsidR="00D800E2" w:rsidRDefault="00D800E2" w:rsidP="00D800E2">
      <w:pPr>
        <w:numPr>
          <w:ilvl w:val="1"/>
          <w:numId w:val="5"/>
        </w:numPr>
        <w:tabs>
          <w:tab w:val="left" w:pos="1440"/>
        </w:tabs>
        <w:spacing w:line="0" w:lineRule="atLeast"/>
        <w:ind w:left="1440" w:hanging="360"/>
        <w:rPr>
          <w:rFonts w:ascii="Symbol" w:eastAsia="Symbol" w:hAnsi="Symbol"/>
          <w:sz w:val="22"/>
        </w:rPr>
      </w:pPr>
      <w:proofErr w:type="spellStart"/>
      <w:proofErr w:type="gramStart"/>
      <w:r>
        <w:rPr>
          <w:rFonts w:ascii="Courier New" w:eastAsia="Courier New" w:hAnsi="Courier New"/>
          <w:sz w:val="22"/>
        </w:rPr>
        <w:t>inputInt</w:t>
      </w:r>
      <w:proofErr w:type="spellEnd"/>
      <w:proofErr w:type="gramEnd"/>
      <w:r>
        <w:rPr>
          <w:rFonts w:ascii="Courier New" w:eastAsia="Courier New" w:hAnsi="Courier New"/>
          <w:sz w:val="22"/>
        </w:rPr>
        <w:t xml:space="preserve">('Enter an </w:t>
      </w:r>
      <w:proofErr w:type="spellStart"/>
      <w:r>
        <w:rPr>
          <w:rFonts w:ascii="Courier New" w:eastAsia="Courier New" w:hAnsi="Courier New"/>
          <w:sz w:val="22"/>
        </w:rPr>
        <w:t>int</w:t>
      </w:r>
      <w:proofErr w:type="spellEnd"/>
      <w:r>
        <w:rPr>
          <w:rFonts w:ascii="Courier New" w:eastAsia="Courier New" w:hAnsi="Courier New"/>
          <w:sz w:val="22"/>
        </w:rPr>
        <w:t xml:space="preserve">: '); </w:t>
      </w:r>
      <w:r>
        <w:rPr>
          <w:sz w:val="22"/>
        </w:rPr>
        <w:t>would use the default error message</w:t>
      </w:r>
    </w:p>
    <w:p w14:paraId="090D011F" w14:textId="77777777" w:rsidR="00D800E2" w:rsidRDefault="00D800E2" w:rsidP="00D800E2">
      <w:pPr>
        <w:spacing w:line="90" w:lineRule="exact"/>
        <w:rPr>
          <w:rFonts w:ascii="Symbol" w:eastAsia="Symbol" w:hAnsi="Symbol"/>
          <w:sz w:val="22"/>
        </w:rPr>
      </w:pPr>
    </w:p>
    <w:p w14:paraId="52F0CAA4" w14:textId="77777777" w:rsidR="00D800E2" w:rsidRDefault="00D800E2" w:rsidP="00D800E2">
      <w:pPr>
        <w:numPr>
          <w:ilvl w:val="1"/>
          <w:numId w:val="5"/>
        </w:numPr>
        <w:tabs>
          <w:tab w:val="left" w:pos="1440"/>
        </w:tabs>
        <w:spacing w:line="231" w:lineRule="auto"/>
        <w:ind w:left="1440" w:right="200" w:hanging="360"/>
        <w:rPr>
          <w:rFonts w:ascii="Symbol" w:eastAsia="Symbol" w:hAnsi="Symbol"/>
          <w:sz w:val="22"/>
        </w:rPr>
      </w:pPr>
      <w:proofErr w:type="spellStart"/>
      <w:proofErr w:type="gramStart"/>
      <w:r>
        <w:rPr>
          <w:rFonts w:ascii="Courier New" w:eastAsia="Courier New" w:hAnsi="Courier New"/>
          <w:sz w:val="22"/>
        </w:rPr>
        <w:t>inputInt</w:t>
      </w:r>
      <w:proofErr w:type="spellEnd"/>
      <w:proofErr w:type="gramEnd"/>
      <w:r>
        <w:rPr>
          <w:rFonts w:ascii="Courier New" w:eastAsia="Courier New" w:hAnsi="Courier New"/>
          <w:sz w:val="22"/>
        </w:rPr>
        <w:t xml:space="preserve">('Enter your age: ', 'Enter age as an integer.'); </w:t>
      </w:r>
      <w:r>
        <w:rPr>
          <w:sz w:val="22"/>
        </w:rPr>
        <w:t>would use “Enter age as an integer.” as the error message</w:t>
      </w:r>
    </w:p>
    <w:p w14:paraId="7A9AE13F" w14:textId="77777777" w:rsidR="00D800E2" w:rsidRDefault="00D800E2" w:rsidP="00D800E2">
      <w:pPr>
        <w:spacing w:line="387" w:lineRule="exact"/>
        <w:rPr>
          <w:rFonts w:ascii="Symbol" w:eastAsia="Symbol" w:hAnsi="Symbol"/>
          <w:sz w:val="22"/>
        </w:rPr>
      </w:pPr>
    </w:p>
    <w:p w14:paraId="22C02EC4" w14:textId="77777777" w:rsidR="00D800E2" w:rsidRDefault="00D800E2" w:rsidP="00D800E2">
      <w:pPr>
        <w:numPr>
          <w:ilvl w:val="0"/>
          <w:numId w:val="5"/>
        </w:numPr>
        <w:tabs>
          <w:tab w:val="left" w:pos="720"/>
        </w:tabs>
        <w:spacing w:line="267" w:lineRule="auto"/>
        <w:ind w:left="720" w:hanging="360"/>
        <w:jc w:val="both"/>
        <w:rPr>
          <w:b/>
          <w:sz w:val="22"/>
        </w:rPr>
      </w:pPr>
      <w:r>
        <w:rPr>
          <w:sz w:val="22"/>
        </w:rPr>
        <w:t>Add two more parameters named “</w:t>
      </w:r>
      <w:proofErr w:type="spellStart"/>
      <w:r>
        <w:rPr>
          <w:rFonts w:ascii="Courier New" w:eastAsia="Courier New" w:hAnsi="Courier New"/>
          <w:sz w:val="22"/>
        </w:rPr>
        <w:t>minValue</w:t>
      </w:r>
      <w:proofErr w:type="spellEnd"/>
      <w:r>
        <w:rPr>
          <w:sz w:val="22"/>
        </w:rPr>
        <w:t>” and “</w:t>
      </w:r>
      <w:proofErr w:type="spellStart"/>
      <w:r>
        <w:rPr>
          <w:rFonts w:ascii="Courier New" w:eastAsia="Courier New" w:hAnsi="Courier New"/>
          <w:sz w:val="22"/>
        </w:rPr>
        <w:t>maxValue</w:t>
      </w:r>
      <w:proofErr w:type="spellEnd"/>
      <w:r>
        <w:rPr>
          <w:sz w:val="22"/>
        </w:rPr>
        <w:t>” to the methods. These parameters allow a minimum and maximum allowable value to be specified for the input. If the input is less than the minimum or greater than the maximum (assuming a value has been specified for that parameter), show an appropriate error message.</w:t>
      </w:r>
    </w:p>
    <w:p w14:paraId="41CED8DD" w14:textId="77777777" w:rsidR="00D800E2" w:rsidRDefault="00D800E2" w:rsidP="00D800E2">
      <w:pPr>
        <w:spacing w:line="37" w:lineRule="exact"/>
        <w:rPr>
          <w:rFonts w:ascii="Times New Roman" w:eastAsia="Times New Roman" w:hAnsi="Times New Roman"/>
        </w:rPr>
      </w:pPr>
    </w:p>
    <w:p w14:paraId="376270F3" w14:textId="77777777" w:rsidR="00D800E2" w:rsidRDefault="00D800E2" w:rsidP="00D800E2">
      <w:pPr>
        <w:spacing w:line="345" w:lineRule="exact"/>
        <w:rPr>
          <w:rFonts w:ascii="Times New Roman" w:eastAsia="Times New Roman" w:hAnsi="Times New Roman"/>
        </w:rPr>
      </w:pPr>
    </w:p>
    <w:p w14:paraId="5693EBE0" w14:textId="77777777" w:rsidR="00D800E2" w:rsidRDefault="00D800E2" w:rsidP="00D800E2">
      <w:pPr>
        <w:spacing w:line="0" w:lineRule="atLeast"/>
        <w:rPr>
          <w:sz w:val="22"/>
        </w:rPr>
      </w:pPr>
      <w:r>
        <w:rPr>
          <w:sz w:val="22"/>
        </w:rPr>
        <w:t xml:space="preserve">With these two enhancements, the code of the methods should resemble this </w:t>
      </w:r>
      <w:proofErr w:type="spellStart"/>
      <w:r>
        <w:rPr>
          <w:sz w:val="22"/>
        </w:rPr>
        <w:t>pseudocode</w:t>
      </w:r>
      <w:proofErr w:type="spellEnd"/>
      <w:r>
        <w:rPr>
          <w:sz w:val="22"/>
        </w:rPr>
        <w:t>:</w:t>
      </w:r>
    </w:p>
    <w:p w14:paraId="03CCC2CD" w14:textId="77777777" w:rsidR="00D800E2" w:rsidRDefault="00D800E2" w:rsidP="00D800E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68480" behindDoc="1" locked="0" layoutInCell="1" allowOverlap="1" wp14:anchorId="7E3C1381" wp14:editId="61C53ADD">
                <wp:simplePos x="0" y="0"/>
                <wp:positionH relativeFrom="column">
                  <wp:posOffset>5808980</wp:posOffset>
                </wp:positionH>
                <wp:positionV relativeFrom="paragraph">
                  <wp:posOffset>27305</wp:posOffset>
                </wp:positionV>
                <wp:extent cx="0" cy="4428490"/>
                <wp:effectExtent l="17780" t="14605" r="20320" b="2730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849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4pt,2.15pt" to="457.4pt,35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" strokecolor="#00b050"/>
            </w:pict>
          </mc:Fallback>
        </mc:AlternateContent>
      </w:r>
      <w:r>
        <w:rPr>
          <w:noProof/>
          <w:sz w:val="22"/>
        </w:rPr>
        <mc:AlternateContent>
          <mc:Choice Requires="wps">
            <w:drawing>
              <wp:anchor distT="0" distB="0" distL="114300" distR="114300" simplePos="0" relativeHeight="251669504" behindDoc="1" locked="0" layoutInCell="1" allowOverlap="1" wp14:anchorId="66702BFD" wp14:editId="785484D7">
                <wp:simplePos x="0" y="0"/>
                <wp:positionH relativeFrom="column">
                  <wp:posOffset>-55880</wp:posOffset>
                </wp:positionH>
                <wp:positionV relativeFrom="paragraph">
                  <wp:posOffset>32385</wp:posOffset>
                </wp:positionV>
                <wp:extent cx="5869305" cy="0"/>
                <wp:effectExtent l="7620" t="6985" r="28575" b="31115"/>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2.55pt" to="457.8pt,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" strokecolor="#00b050"/>
            </w:pict>
          </mc:Fallback>
        </mc:AlternateContent>
      </w:r>
      <w:r>
        <w:rPr>
          <w:noProof/>
          <w:sz w:val="22"/>
        </w:rPr>
        <mc:AlternateContent>
          <mc:Choice Requires="wps">
            <w:drawing>
              <wp:anchor distT="0" distB="0" distL="114300" distR="114300" simplePos="0" relativeHeight="251670528" behindDoc="1" locked="0" layoutInCell="1" allowOverlap="1" wp14:anchorId="5D791694" wp14:editId="096409F4">
                <wp:simplePos x="0" y="0"/>
                <wp:positionH relativeFrom="column">
                  <wp:posOffset>-51435</wp:posOffset>
                </wp:positionH>
                <wp:positionV relativeFrom="paragraph">
                  <wp:posOffset>27305</wp:posOffset>
                </wp:positionV>
                <wp:extent cx="0" cy="4428490"/>
                <wp:effectExtent l="12065" t="14605" r="26035" b="27305"/>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849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15pt" to="-4pt,35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" strokecolor="#00b050"/>
            </w:pict>
          </mc:Fallback>
        </mc:AlternateContent>
      </w:r>
      <w:r>
        <w:rPr>
          <w:noProof/>
          <w:sz w:val="22"/>
        </w:rPr>
        <mc:AlternateContent>
          <mc:Choice Requires="wps">
            <w:drawing>
              <wp:anchor distT="0" distB="0" distL="114300" distR="114300" simplePos="0" relativeHeight="251671552" behindDoc="1" locked="0" layoutInCell="1" allowOverlap="1" wp14:anchorId="5DDE957A" wp14:editId="3F19603B">
                <wp:simplePos x="0" y="0"/>
                <wp:positionH relativeFrom="column">
                  <wp:posOffset>-55880</wp:posOffset>
                </wp:positionH>
                <wp:positionV relativeFrom="paragraph">
                  <wp:posOffset>4451350</wp:posOffset>
                </wp:positionV>
                <wp:extent cx="5869305" cy="0"/>
                <wp:effectExtent l="7620" t="19050" r="28575" b="1905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350.5pt" to="457.8pt,3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" strokecolor="#00b050"/>
            </w:pict>
          </mc:Fallback>
        </mc:AlternateContent>
      </w:r>
      <w:r>
        <w:rPr>
          <w:noProof/>
          <w:sz w:val="22"/>
        </w:rPr>
        <mc:AlternateContent>
          <mc:Choice Requires="wps">
            <w:drawing>
              <wp:anchor distT="0" distB="0" distL="114300" distR="114300" simplePos="0" relativeHeight="251672576" behindDoc="1" locked="0" layoutInCell="1" allowOverlap="1" wp14:anchorId="4B8D9B63" wp14:editId="128F0AA5">
                <wp:simplePos x="0" y="0"/>
                <wp:positionH relativeFrom="column">
                  <wp:posOffset>4754245</wp:posOffset>
                </wp:positionH>
                <wp:positionV relativeFrom="paragraph">
                  <wp:posOffset>27305</wp:posOffset>
                </wp:positionV>
                <wp:extent cx="0" cy="251460"/>
                <wp:effectExtent l="17145" t="14605" r="20955" b="2603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35pt,2.15pt" to="374.3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" strokecolor="#00b050"/>
            </w:pict>
          </mc:Fallback>
        </mc:AlternateContent>
      </w:r>
      <w:r>
        <w:rPr>
          <w:noProof/>
          <w:sz w:val="22"/>
        </w:rPr>
        <mc:AlternateContent>
          <mc:Choice Requires="wps">
            <w:drawing>
              <wp:anchor distT="0" distB="0" distL="114300" distR="114300" simplePos="0" relativeHeight="251673600" behindDoc="1" locked="0" layoutInCell="1" allowOverlap="1" wp14:anchorId="14982214" wp14:editId="2B600D58">
                <wp:simplePos x="0" y="0"/>
                <wp:positionH relativeFrom="column">
                  <wp:posOffset>4749165</wp:posOffset>
                </wp:positionH>
                <wp:positionV relativeFrom="paragraph">
                  <wp:posOffset>274320</wp:posOffset>
                </wp:positionV>
                <wp:extent cx="1064260" cy="0"/>
                <wp:effectExtent l="12065" t="7620" r="28575" b="3048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line">
                          <a:avLst/>
                        </a:prstGeom>
                        <a:noFill/>
                        <a:ln w="9525">
                          <a:solidFill>
                            <a:srgbClr val="00B05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95pt,21.6pt" to="457.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" strokecolor="#00b050"/>
            </w:pict>
          </mc:Fallback>
        </mc:AlternateContent>
      </w:r>
    </w:p>
    <w:p w14:paraId="6159DE74" w14:textId="77777777" w:rsidR="00D800E2" w:rsidRDefault="00D800E2" w:rsidP="00D800E2">
      <w:pPr>
        <w:spacing w:line="76" w:lineRule="exact"/>
        <w:rPr>
          <w:rFonts w:ascii="Times New Roman" w:eastAsia="Times New Roman" w:hAnsi="Times New Roman"/>
        </w:rPr>
      </w:pPr>
    </w:p>
    <w:tbl>
      <w:tblPr>
        <w:tblW w:w="0" w:type="auto"/>
        <w:tblInd w:w="40" w:type="dxa"/>
        <w:tblLayout w:type="fixed"/>
        <w:tblCellMar>
          <w:left w:w="0" w:type="dxa"/>
          <w:right w:w="0" w:type="dxa"/>
        </w:tblCellMar>
        <w:tblLook w:val="0000" w:firstRow="0" w:lastRow="0" w:firstColumn="0" w:lastColumn="0" w:noHBand="0" w:noVBand="0"/>
      </w:tblPr>
      <w:tblGrid>
        <w:gridCol w:w="5600"/>
        <w:gridCol w:w="3340"/>
      </w:tblGrid>
      <w:tr w:rsidR="00D800E2" w14:paraId="1A0E3D12" w14:textId="77777777" w:rsidTr="006B2628">
        <w:trPr>
          <w:trHeight w:val="264"/>
        </w:trPr>
        <w:tc>
          <w:tcPr>
            <w:tcW w:w="5600" w:type="dxa"/>
            <w:shd w:val="clear" w:color="auto" w:fill="auto"/>
            <w:vAlign w:val="bottom"/>
          </w:tcPr>
          <w:p w14:paraId="4FB7F9E2" w14:textId="77777777" w:rsidR="00D800E2" w:rsidRDefault="00D800E2" w:rsidP="006B2628">
            <w:pPr>
              <w:spacing w:line="0" w:lineRule="atLeast"/>
              <w:rPr>
                <w:rFonts w:ascii="Courier New" w:eastAsia="Courier New" w:hAnsi="Courier New"/>
                <w:b/>
                <w:sz w:val="22"/>
              </w:rPr>
            </w:pPr>
            <w:r>
              <w:rPr>
                <w:rFonts w:ascii="Courier New" w:eastAsia="Courier New" w:hAnsi="Courier New"/>
                <w:b/>
                <w:sz w:val="22"/>
              </w:rPr>
              <w:t>Define “</w:t>
            </w:r>
            <w:proofErr w:type="spellStart"/>
            <w:r>
              <w:rPr>
                <w:rFonts w:ascii="Courier New" w:eastAsia="Courier New" w:hAnsi="Courier New"/>
                <w:b/>
                <w:sz w:val="22"/>
              </w:rPr>
              <w:t>inputInt</w:t>
            </w:r>
            <w:proofErr w:type="spellEnd"/>
            <w:r>
              <w:rPr>
                <w:rFonts w:ascii="Courier New" w:eastAsia="Courier New" w:hAnsi="Courier New"/>
                <w:b/>
                <w:sz w:val="22"/>
              </w:rPr>
              <w:t>” method:</w:t>
            </w:r>
          </w:p>
        </w:tc>
        <w:tc>
          <w:tcPr>
            <w:tcW w:w="3340" w:type="dxa"/>
            <w:shd w:val="clear" w:color="auto" w:fill="auto"/>
            <w:vAlign w:val="bottom"/>
          </w:tcPr>
          <w:p w14:paraId="5FFA2299" w14:textId="77777777" w:rsidR="00D800E2" w:rsidRDefault="00D800E2" w:rsidP="006B2628">
            <w:pPr>
              <w:spacing w:line="0" w:lineRule="atLeast"/>
              <w:ind w:left="2020"/>
              <w:rPr>
                <w:rFonts w:ascii="Courier New" w:eastAsia="Courier New" w:hAnsi="Courier New"/>
                <w:b/>
                <w:color w:val="FFFFFF"/>
                <w:w w:val="98"/>
                <w:sz w:val="22"/>
                <w:shd w:val="clear" w:color="auto" w:fill="00B050"/>
              </w:rPr>
            </w:pPr>
            <w:proofErr w:type="spellStart"/>
            <w:r>
              <w:rPr>
                <w:rFonts w:ascii="Courier New" w:eastAsia="Courier New" w:hAnsi="Courier New"/>
                <w:b/>
                <w:color w:val="FFFFFF"/>
                <w:w w:val="98"/>
                <w:sz w:val="22"/>
                <w:shd w:val="clear" w:color="auto" w:fill="00B050"/>
              </w:rPr>
              <w:t>Pseudocode</w:t>
            </w:r>
            <w:proofErr w:type="spellEnd"/>
          </w:p>
        </w:tc>
      </w:tr>
    </w:tbl>
    <w:p w14:paraId="2F49AE30" w14:textId="77777777" w:rsidR="00D800E2" w:rsidRDefault="00D800E2" w:rsidP="00D800E2">
      <w:pPr>
        <w:spacing w:line="22" w:lineRule="exact"/>
        <w:rPr>
          <w:rFonts w:ascii="Times New Roman" w:eastAsia="Times New Roman" w:hAnsi="Times New Roman"/>
        </w:rPr>
      </w:pPr>
    </w:p>
    <w:p w14:paraId="38AC2854" w14:textId="77777777" w:rsidR="00D800E2" w:rsidRDefault="00D800E2" w:rsidP="00D800E2">
      <w:pPr>
        <w:spacing w:line="0" w:lineRule="atLeast"/>
        <w:ind w:left="40"/>
        <w:rPr>
          <w:rFonts w:ascii="Courier New" w:eastAsia="Courier New" w:hAnsi="Courier New"/>
          <w:b/>
          <w:sz w:val="22"/>
        </w:rPr>
      </w:pPr>
      <w:r>
        <w:rPr>
          <w:rFonts w:ascii="Courier New" w:eastAsia="Courier New" w:hAnsi="Courier New"/>
          <w:b/>
          <w:sz w:val="22"/>
        </w:rPr>
        <w:t>Parameters: prompt (required),</w:t>
      </w:r>
    </w:p>
    <w:p w14:paraId="3F93DD88" w14:textId="77777777" w:rsidR="00D800E2" w:rsidRDefault="00D800E2" w:rsidP="00D800E2">
      <w:pPr>
        <w:spacing w:line="56" w:lineRule="exact"/>
        <w:rPr>
          <w:rFonts w:ascii="Times New Roman" w:eastAsia="Times New Roman" w:hAnsi="Times New Roman"/>
        </w:rPr>
      </w:pPr>
    </w:p>
    <w:p w14:paraId="26A67B08" w14:textId="77777777" w:rsidR="00D800E2" w:rsidRPr="009C7844" w:rsidRDefault="00D800E2" w:rsidP="00D800E2">
      <w:pPr>
        <w:spacing w:line="266" w:lineRule="auto"/>
        <w:ind w:left="1620" w:right="1080"/>
        <w:rPr>
          <w:rFonts w:ascii="Courier New" w:eastAsia="Courier New" w:hAnsi="Courier New"/>
          <w:b/>
          <w:sz w:val="22"/>
        </w:rPr>
      </w:pPr>
      <w:proofErr w:type="spellStart"/>
      <w:proofErr w:type="gramStart"/>
      <w:r>
        <w:rPr>
          <w:rFonts w:ascii="Courier New" w:eastAsia="Courier New" w:hAnsi="Courier New"/>
          <w:b/>
          <w:sz w:val="22"/>
        </w:rPr>
        <w:t>errorMessage</w:t>
      </w:r>
      <w:proofErr w:type="spellEnd"/>
      <w:proofErr w:type="gramEnd"/>
      <w:r>
        <w:rPr>
          <w:rFonts w:ascii="Courier New" w:eastAsia="Courier New" w:hAnsi="Courier New"/>
          <w:b/>
          <w:sz w:val="22"/>
        </w:rPr>
        <w:t xml:space="preserve"> (default of default error message), </w:t>
      </w:r>
      <w:proofErr w:type="spellStart"/>
      <w:r>
        <w:rPr>
          <w:rFonts w:ascii="Courier New" w:eastAsia="Courier New" w:hAnsi="Courier New"/>
          <w:b/>
          <w:sz w:val="22"/>
        </w:rPr>
        <w:t>minValue</w:t>
      </w:r>
      <w:proofErr w:type="spellEnd"/>
      <w:r>
        <w:rPr>
          <w:rFonts w:ascii="Courier New" w:eastAsia="Courier New" w:hAnsi="Courier New"/>
          <w:b/>
          <w:sz w:val="22"/>
        </w:rPr>
        <w:t xml:space="preserve">, </w:t>
      </w:r>
      <w:proofErr w:type="spellStart"/>
      <w:r>
        <w:rPr>
          <w:rFonts w:ascii="Courier New" w:eastAsia="Courier New" w:hAnsi="Courier New"/>
          <w:b/>
          <w:sz w:val="22"/>
        </w:rPr>
        <w:t>maxValue</w:t>
      </w:r>
      <w:proofErr w:type="spellEnd"/>
      <w:r>
        <w:rPr>
          <w:rFonts w:ascii="Courier New" w:eastAsia="Courier New" w:hAnsi="Courier New"/>
          <w:b/>
          <w:sz w:val="22"/>
        </w:rPr>
        <w:t xml:space="preserve"> </w:t>
      </w:r>
    </w:p>
    <w:p w14:paraId="5BCAA677" w14:textId="77777777" w:rsidR="00D800E2" w:rsidRDefault="00D800E2" w:rsidP="00D800E2">
      <w:pPr>
        <w:spacing w:line="0" w:lineRule="atLeast"/>
        <w:ind w:left="560"/>
        <w:rPr>
          <w:rFonts w:ascii="Courier New" w:eastAsia="Courier New" w:hAnsi="Courier New"/>
          <w:b/>
          <w:sz w:val="22"/>
        </w:rPr>
      </w:pPr>
      <w:r>
        <w:rPr>
          <w:rFonts w:ascii="Courier New" w:eastAsia="Courier New" w:hAnsi="Courier New"/>
          <w:b/>
          <w:sz w:val="22"/>
        </w:rPr>
        <w:t>Endless Loop:</w:t>
      </w:r>
    </w:p>
    <w:p w14:paraId="086104CA" w14:textId="77777777" w:rsidR="00D800E2" w:rsidRDefault="00D800E2" w:rsidP="00D800E2">
      <w:pPr>
        <w:spacing w:line="39" w:lineRule="exact"/>
        <w:rPr>
          <w:rFonts w:ascii="Times New Roman" w:eastAsia="Times New Roman" w:hAnsi="Times New Roman"/>
        </w:rPr>
      </w:pPr>
    </w:p>
    <w:p w14:paraId="0D017FE5" w14:textId="77777777" w:rsidR="00D800E2" w:rsidRPr="009C7844" w:rsidRDefault="00D800E2" w:rsidP="00D800E2">
      <w:pPr>
        <w:spacing w:line="0" w:lineRule="atLeast"/>
        <w:ind w:left="1100"/>
        <w:rPr>
          <w:rFonts w:ascii="Courier New" w:eastAsia="Courier New" w:hAnsi="Courier New"/>
          <w:b/>
          <w:sz w:val="22"/>
        </w:rPr>
      </w:pPr>
      <w:r>
        <w:rPr>
          <w:rFonts w:ascii="Courier New" w:eastAsia="Courier New" w:hAnsi="Courier New"/>
          <w:b/>
          <w:sz w:val="22"/>
        </w:rPr>
        <w:t>Prompt for input with prompt parameter</w:t>
      </w:r>
    </w:p>
    <w:p w14:paraId="0D9424C0" w14:textId="77777777" w:rsidR="00D800E2" w:rsidRDefault="00D800E2" w:rsidP="00D800E2">
      <w:pPr>
        <w:spacing w:line="0" w:lineRule="atLeast"/>
        <w:ind w:left="1100"/>
        <w:rPr>
          <w:rFonts w:ascii="Courier New" w:eastAsia="Courier New" w:hAnsi="Courier New"/>
          <w:b/>
          <w:sz w:val="22"/>
        </w:rPr>
      </w:pPr>
      <w:r>
        <w:rPr>
          <w:rFonts w:ascii="Courier New" w:eastAsia="Courier New" w:hAnsi="Courier New"/>
          <w:b/>
          <w:sz w:val="22"/>
        </w:rPr>
        <w:t>Try:</w:t>
      </w:r>
    </w:p>
    <w:p w14:paraId="075281D7" w14:textId="77777777" w:rsidR="00D800E2" w:rsidRDefault="00D800E2" w:rsidP="00D800E2">
      <w:pPr>
        <w:spacing w:line="48" w:lineRule="exact"/>
        <w:rPr>
          <w:rFonts w:ascii="Times New Roman" w:eastAsia="Times New Roman" w:hAnsi="Times New Roman"/>
        </w:rPr>
      </w:pPr>
    </w:p>
    <w:p w14:paraId="034BCF67" w14:textId="77777777" w:rsidR="00D800E2" w:rsidRDefault="00D800E2" w:rsidP="00D800E2">
      <w:pPr>
        <w:spacing w:line="0" w:lineRule="atLeast"/>
        <w:ind w:left="1620"/>
        <w:rPr>
          <w:rFonts w:ascii="Courier New" w:eastAsia="Courier New" w:hAnsi="Courier New"/>
          <w:b/>
          <w:sz w:val="21"/>
        </w:rPr>
      </w:pPr>
      <w:r>
        <w:rPr>
          <w:rFonts w:ascii="Courier New" w:eastAsia="Courier New" w:hAnsi="Courier New"/>
          <w:b/>
          <w:sz w:val="21"/>
        </w:rPr>
        <w:t xml:space="preserve">Convert response to </w:t>
      </w:r>
      <w:proofErr w:type="spellStart"/>
      <w:r>
        <w:rPr>
          <w:rFonts w:ascii="Courier New" w:eastAsia="Courier New" w:hAnsi="Courier New"/>
          <w:b/>
          <w:sz w:val="21"/>
        </w:rPr>
        <w:t>int</w:t>
      </w:r>
      <w:proofErr w:type="spellEnd"/>
      <w:r>
        <w:rPr>
          <w:rFonts w:ascii="Courier New" w:eastAsia="Courier New" w:hAnsi="Courier New"/>
          <w:b/>
          <w:sz w:val="21"/>
        </w:rPr>
        <w:t xml:space="preserve"> and store in </w:t>
      </w:r>
      <w:proofErr w:type="spellStart"/>
      <w:r>
        <w:rPr>
          <w:rFonts w:ascii="Courier New" w:eastAsia="Courier New" w:hAnsi="Courier New"/>
          <w:b/>
          <w:sz w:val="21"/>
        </w:rPr>
        <w:t>numResponse</w:t>
      </w:r>
      <w:proofErr w:type="spellEnd"/>
      <w:r>
        <w:rPr>
          <w:rFonts w:ascii="Courier New" w:eastAsia="Courier New" w:hAnsi="Courier New"/>
          <w:b/>
          <w:sz w:val="21"/>
        </w:rPr>
        <w:t xml:space="preserve"> variable</w:t>
      </w:r>
    </w:p>
    <w:p w14:paraId="0E606209" w14:textId="77777777" w:rsidR="00D800E2" w:rsidRDefault="00D800E2" w:rsidP="00D800E2">
      <w:pPr>
        <w:spacing w:line="272" w:lineRule="exact"/>
        <w:rPr>
          <w:rFonts w:ascii="Times New Roman" w:eastAsia="Times New Roman" w:hAnsi="Times New Roman"/>
        </w:rPr>
      </w:pPr>
    </w:p>
    <w:p w14:paraId="229DAEEB" w14:textId="77777777" w:rsidR="00D800E2" w:rsidRDefault="00D800E2" w:rsidP="00D800E2">
      <w:pPr>
        <w:spacing w:line="0" w:lineRule="atLeast"/>
        <w:ind w:left="1100"/>
        <w:rPr>
          <w:rFonts w:ascii="Courier New" w:eastAsia="Courier New" w:hAnsi="Courier New"/>
          <w:b/>
          <w:sz w:val="22"/>
        </w:rPr>
      </w:pPr>
      <w:r>
        <w:rPr>
          <w:rFonts w:ascii="Courier New" w:eastAsia="Courier New" w:hAnsi="Courier New"/>
          <w:b/>
          <w:sz w:val="22"/>
        </w:rPr>
        <w:t xml:space="preserve">On </w:t>
      </w:r>
      <w:proofErr w:type="spellStart"/>
      <w:r>
        <w:rPr>
          <w:rFonts w:ascii="Courier New" w:eastAsia="Courier New" w:hAnsi="Courier New"/>
          <w:b/>
          <w:sz w:val="22"/>
        </w:rPr>
        <w:t>ValueError</w:t>
      </w:r>
      <w:proofErr w:type="spellEnd"/>
      <w:r>
        <w:rPr>
          <w:rFonts w:ascii="Courier New" w:eastAsia="Courier New" w:hAnsi="Courier New"/>
          <w:b/>
          <w:sz w:val="22"/>
        </w:rPr>
        <w:t xml:space="preserve"> exception:</w:t>
      </w:r>
    </w:p>
    <w:p w14:paraId="164C27F8" w14:textId="77777777" w:rsidR="00D800E2" w:rsidRDefault="00D800E2" w:rsidP="00D800E2">
      <w:pPr>
        <w:spacing w:line="39" w:lineRule="exact"/>
        <w:rPr>
          <w:rFonts w:ascii="Times New Roman" w:eastAsia="Times New Roman" w:hAnsi="Times New Roman"/>
        </w:rPr>
      </w:pPr>
    </w:p>
    <w:p w14:paraId="02A60A39" w14:textId="77777777" w:rsidR="00D800E2" w:rsidRDefault="00D800E2" w:rsidP="00D800E2">
      <w:pPr>
        <w:spacing w:line="0" w:lineRule="atLeast"/>
        <w:ind w:left="1620"/>
        <w:rPr>
          <w:rFonts w:ascii="Courier New" w:eastAsia="Courier New" w:hAnsi="Courier New"/>
          <w:b/>
          <w:sz w:val="22"/>
        </w:rPr>
      </w:pPr>
      <w:r>
        <w:rPr>
          <w:rFonts w:ascii="Courier New" w:eastAsia="Courier New" w:hAnsi="Courier New"/>
          <w:b/>
          <w:sz w:val="22"/>
        </w:rPr>
        <w:t xml:space="preserve">Print </w:t>
      </w:r>
      <w:proofErr w:type="spellStart"/>
      <w:r>
        <w:rPr>
          <w:rFonts w:ascii="Courier New" w:eastAsia="Courier New" w:hAnsi="Courier New"/>
          <w:b/>
          <w:sz w:val="22"/>
        </w:rPr>
        <w:t>errorMessage</w:t>
      </w:r>
      <w:proofErr w:type="spellEnd"/>
      <w:r>
        <w:rPr>
          <w:rFonts w:ascii="Courier New" w:eastAsia="Courier New" w:hAnsi="Courier New"/>
          <w:b/>
          <w:sz w:val="22"/>
        </w:rPr>
        <w:t xml:space="preserve"> parameter</w:t>
      </w:r>
    </w:p>
    <w:p w14:paraId="36E2D7DE" w14:textId="77777777" w:rsidR="00D800E2" w:rsidRDefault="00D800E2" w:rsidP="00D800E2">
      <w:pPr>
        <w:spacing w:line="36" w:lineRule="exact"/>
        <w:rPr>
          <w:rFonts w:ascii="Times New Roman" w:eastAsia="Times New Roman" w:hAnsi="Times New Roman"/>
        </w:rPr>
      </w:pPr>
    </w:p>
    <w:p w14:paraId="37802B1B" w14:textId="77777777" w:rsidR="00D800E2" w:rsidRDefault="00D800E2" w:rsidP="00D800E2">
      <w:pPr>
        <w:spacing w:line="0" w:lineRule="atLeast"/>
        <w:ind w:left="1620"/>
        <w:rPr>
          <w:rFonts w:ascii="Courier New" w:eastAsia="Courier New" w:hAnsi="Courier New"/>
          <w:b/>
          <w:sz w:val="22"/>
        </w:rPr>
      </w:pPr>
      <w:r>
        <w:rPr>
          <w:rFonts w:ascii="Courier New" w:eastAsia="Courier New" w:hAnsi="Courier New"/>
          <w:b/>
          <w:sz w:val="22"/>
        </w:rPr>
        <w:t>Continue to next iteration of loop</w:t>
      </w:r>
    </w:p>
    <w:p w14:paraId="4B0271EA" w14:textId="77777777" w:rsidR="00D800E2" w:rsidRDefault="00D800E2" w:rsidP="00D800E2">
      <w:pPr>
        <w:spacing w:line="272" w:lineRule="exact"/>
        <w:rPr>
          <w:rFonts w:ascii="Times New Roman" w:eastAsia="Times New Roman" w:hAnsi="Times New Roman"/>
        </w:rPr>
      </w:pPr>
    </w:p>
    <w:p w14:paraId="37D9064F" w14:textId="77777777" w:rsidR="00D800E2" w:rsidRDefault="00D800E2" w:rsidP="00D800E2">
      <w:pPr>
        <w:spacing w:line="0" w:lineRule="atLeast"/>
        <w:ind w:right="120" w:firstLine="720"/>
        <w:rPr>
          <w:rFonts w:ascii="Courier New" w:eastAsia="Courier New" w:hAnsi="Courier New"/>
          <w:b/>
          <w:sz w:val="22"/>
        </w:rPr>
      </w:pPr>
      <w:r>
        <w:rPr>
          <w:rFonts w:ascii="Courier New" w:eastAsia="Courier New" w:hAnsi="Courier New"/>
          <w:b/>
          <w:sz w:val="22"/>
        </w:rPr>
        <w:t xml:space="preserve">If </w:t>
      </w:r>
      <w:proofErr w:type="spellStart"/>
      <w:r>
        <w:rPr>
          <w:rFonts w:ascii="Courier New" w:eastAsia="Courier New" w:hAnsi="Courier New"/>
          <w:b/>
          <w:sz w:val="22"/>
        </w:rPr>
        <w:t>numResponse</w:t>
      </w:r>
      <w:proofErr w:type="spellEnd"/>
      <w:r>
        <w:rPr>
          <w:rFonts w:ascii="Courier New" w:eastAsia="Courier New" w:hAnsi="Courier New"/>
          <w:b/>
          <w:sz w:val="22"/>
        </w:rPr>
        <w:t xml:space="preserve"> &lt; </w:t>
      </w:r>
      <w:proofErr w:type="spellStart"/>
      <w:r>
        <w:rPr>
          <w:rFonts w:ascii="Courier New" w:eastAsia="Courier New" w:hAnsi="Courier New"/>
          <w:b/>
          <w:sz w:val="22"/>
        </w:rPr>
        <w:t>minValue</w:t>
      </w:r>
      <w:proofErr w:type="spellEnd"/>
      <w:r>
        <w:rPr>
          <w:rFonts w:ascii="Courier New" w:eastAsia="Courier New" w:hAnsi="Courier New"/>
          <w:b/>
          <w:sz w:val="22"/>
        </w:rPr>
        <w:t>:</w:t>
      </w:r>
    </w:p>
    <w:p w14:paraId="1BD3D88C" w14:textId="77777777" w:rsidR="00D800E2" w:rsidRDefault="00D800E2" w:rsidP="00D800E2">
      <w:pPr>
        <w:spacing w:line="58" w:lineRule="exact"/>
        <w:rPr>
          <w:rFonts w:ascii="Times New Roman" w:eastAsia="Times New Roman" w:hAnsi="Times New Roman"/>
        </w:rPr>
      </w:pPr>
    </w:p>
    <w:p w14:paraId="29273027" w14:textId="77777777" w:rsidR="00D800E2" w:rsidRDefault="00D800E2" w:rsidP="00D800E2">
      <w:pPr>
        <w:spacing w:line="256" w:lineRule="auto"/>
        <w:ind w:left="1620" w:right="2000"/>
        <w:rPr>
          <w:rFonts w:ascii="Courier New" w:eastAsia="Courier New" w:hAnsi="Courier New"/>
          <w:b/>
          <w:sz w:val="22"/>
        </w:rPr>
      </w:pPr>
      <w:r>
        <w:rPr>
          <w:rFonts w:ascii="Courier New" w:eastAsia="Courier New" w:hAnsi="Courier New"/>
          <w:b/>
          <w:sz w:val="22"/>
        </w:rPr>
        <w:t>Print “value below minimum” error message Continue to next iteration of loop</w:t>
      </w:r>
    </w:p>
    <w:p w14:paraId="5F6F11F9" w14:textId="77777777" w:rsidR="00D800E2" w:rsidRDefault="00D800E2" w:rsidP="00D800E2">
      <w:pPr>
        <w:spacing w:line="255" w:lineRule="exact"/>
        <w:rPr>
          <w:rFonts w:ascii="Times New Roman" w:eastAsia="Times New Roman" w:hAnsi="Times New Roman"/>
        </w:rPr>
      </w:pPr>
    </w:p>
    <w:p w14:paraId="43115413" w14:textId="77777777" w:rsidR="00D800E2" w:rsidRDefault="00D800E2" w:rsidP="00D800E2">
      <w:pPr>
        <w:spacing w:line="0" w:lineRule="atLeast"/>
        <w:ind w:right="120" w:firstLine="720"/>
        <w:rPr>
          <w:rFonts w:ascii="Courier New" w:eastAsia="Courier New" w:hAnsi="Courier New"/>
          <w:b/>
          <w:sz w:val="22"/>
        </w:rPr>
      </w:pPr>
      <w:r>
        <w:rPr>
          <w:rFonts w:ascii="Courier New" w:eastAsia="Courier New" w:hAnsi="Courier New"/>
          <w:b/>
          <w:sz w:val="22"/>
        </w:rPr>
        <w:t xml:space="preserve">If </w:t>
      </w:r>
      <w:proofErr w:type="spellStart"/>
      <w:r>
        <w:rPr>
          <w:rFonts w:ascii="Courier New" w:eastAsia="Courier New" w:hAnsi="Courier New"/>
          <w:b/>
          <w:sz w:val="22"/>
        </w:rPr>
        <w:t>numResponse</w:t>
      </w:r>
      <w:proofErr w:type="spellEnd"/>
      <w:r>
        <w:rPr>
          <w:rFonts w:ascii="Courier New" w:eastAsia="Courier New" w:hAnsi="Courier New"/>
          <w:b/>
          <w:sz w:val="22"/>
        </w:rPr>
        <w:t xml:space="preserve"> &gt; </w:t>
      </w:r>
      <w:proofErr w:type="spellStart"/>
      <w:r>
        <w:rPr>
          <w:rFonts w:ascii="Courier New" w:eastAsia="Courier New" w:hAnsi="Courier New"/>
          <w:b/>
          <w:sz w:val="22"/>
        </w:rPr>
        <w:t>maxValue</w:t>
      </w:r>
      <w:proofErr w:type="spellEnd"/>
      <w:r>
        <w:rPr>
          <w:rFonts w:ascii="Courier New" w:eastAsia="Courier New" w:hAnsi="Courier New"/>
          <w:b/>
          <w:sz w:val="22"/>
        </w:rPr>
        <w:t>:</w:t>
      </w:r>
    </w:p>
    <w:p w14:paraId="0AD335D9" w14:textId="77777777" w:rsidR="00D800E2" w:rsidRDefault="00D800E2" w:rsidP="00D800E2">
      <w:pPr>
        <w:spacing w:line="58" w:lineRule="exact"/>
        <w:rPr>
          <w:rFonts w:ascii="Times New Roman" w:eastAsia="Times New Roman" w:hAnsi="Times New Roman"/>
        </w:rPr>
      </w:pPr>
    </w:p>
    <w:p w14:paraId="63C56A3F" w14:textId="77777777" w:rsidR="00D800E2" w:rsidRDefault="00D800E2" w:rsidP="00D800E2">
      <w:pPr>
        <w:spacing w:line="256" w:lineRule="auto"/>
        <w:ind w:left="1620" w:right="2000"/>
        <w:rPr>
          <w:rFonts w:ascii="Courier New" w:eastAsia="Courier New" w:hAnsi="Courier New"/>
          <w:b/>
          <w:sz w:val="22"/>
        </w:rPr>
      </w:pPr>
      <w:r>
        <w:rPr>
          <w:rFonts w:ascii="Courier New" w:eastAsia="Courier New" w:hAnsi="Courier New"/>
          <w:b/>
          <w:sz w:val="22"/>
        </w:rPr>
        <w:t>Print “value above maximum” error message Continue to next iteration of loop</w:t>
      </w:r>
    </w:p>
    <w:p w14:paraId="2789D75E" w14:textId="77777777" w:rsidR="00D800E2" w:rsidRDefault="00D800E2" w:rsidP="00D800E2">
      <w:pPr>
        <w:spacing w:line="256" w:lineRule="exact"/>
        <w:rPr>
          <w:rFonts w:ascii="Times New Roman" w:eastAsia="Times New Roman" w:hAnsi="Times New Roman"/>
        </w:rPr>
      </w:pPr>
    </w:p>
    <w:p w14:paraId="6E17FAE0" w14:textId="77777777" w:rsidR="00D800E2" w:rsidRDefault="00D800E2" w:rsidP="00D800E2">
      <w:pPr>
        <w:spacing w:line="0" w:lineRule="atLeast"/>
        <w:ind w:left="1100"/>
        <w:rPr>
          <w:rFonts w:ascii="Courier New" w:eastAsia="Courier New" w:hAnsi="Courier New"/>
          <w:sz w:val="22"/>
        </w:rPr>
      </w:pPr>
      <w:r>
        <w:rPr>
          <w:rFonts w:ascii="Courier New" w:eastAsia="Courier New" w:hAnsi="Courier New"/>
          <w:b/>
          <w:sz w:val="22"/>
        </w:rPr>
        <w:t xml:space="preserve">Return </w:t>
      </w:r>
      <w:proofErr w:type="spellStart"/>
      <w:r>
        <w:rPr>
          <w:rFonts w:ascii="Courier New" w:eastAsia="Courier New" w:hAnsi="Courier New"/>
          <w:b/>
          <w:sz w:val="22"/>
        </w:rPr>
        <w:t>numResponse</w:t>
      </w:r>
      <w:proofErr w:type="spellEnd"/>
      <w:r>
        <w:rPr>
          <w:rFonts w:ascii="Courier New" w:eastAsia="Courier New" w:hAnsi="Courier New"/>
          <w:b/>
          <w:sz w:val="22"/>
        </w:rPr>
        <w:t xml:space="preserve"> variable </w:t>
      </w:r>
      <w:r>
        <w:rPr>
          <w:rFonts w:ascii="Courier New" w:eastAsia="Courier New" w:hAnsi="Courier New"/>
          <w:sz w:val="22"/>
        </w:rPr>
        <w:t>(ends method / breaks loop)</w:t>
      </w:r>
    </w:p>
    <w:p w14:paraId="29005964" w14:textId="77777777" w:rsidR="00D800E2" w:rsidRDefault="00D800E2" w:rsidP="00D800E2">
      <w:pPr>
        <w:spacing w:line="100" w:lineRule="exact"/>
        <w:rPr>
          <w:rFonts w:ascii="Times New Roman" w:eastAsia="Times New Roman" w:hAnsi="Times New Roman"/>
        </w:rPr>
      </w:pPr>
    </w:p>
    <w:p w14:paraId="0D72081B" w14:textId="77777777" w:rsidR="00D800E2" w:rsidRDefault="00D800E2" w:rsidP="00D800E2">
      <w:pPr>
        <w:tabs>
          <w:tab w:val="left" w:pos="3760"/>
          <w:tab w:val="left" w:pos="8020"/>
        </w:tabs>
        <w:spacing w:line="0" w:lineRule="atLeast"/>
        <w:rPr>
          <w:color w:val="7F7F7F"/>
          <w:sz w:val="22"/>
        </w:rPr>
        <w:sectPr w:rsidR="00D800E2">
          <w:pgSz w:w="12240" w:h="15840"/>
          <w:pgMar w:top="1440" w:right="1800" w:bottom="1440" w:left="1800" w:header="720" w:footer="720" w:gutter="0"/>
          <w:cols w:space="720"/>
        </w:sectPr>
      </w:pPr>
    </w:p>
    <w:p w14:paraId="6AAD9ED1" w14:textId="77777777" w:rsidR="00D800E2" w:rsidRDefault="00D800E2" w:rsidP="00D800E2">
      <w:pPr>
        <w:spacing w:line="390" w:lineRule="exact"/>
        <w:rPr>
          <w:rFonts w:ascii="Times New Roman" w:eastAsia="Times New Roman" w:hAnsi="Times New Roman"/>
        </w:rPr>
      </w:pPr>
      <w:bookmarkStart w:id="4" w:name="page5"/>
      <w:bookmarkEnd w:id="4"/>
    </w:p>
    <w:p w14:paraId="21B29BCF" w14:textId="77777777" w:rsidR="00D800E2" w:rsidRDefault="00D800E2" w:rsidP="00D800E2">
      <w:pPr>
        <w:spacing w:line="0" w:lineRule="atLeast"/>
        <w:rPr>
          <w:rFonts w:ascii="Cambria" w:eastAsia="Cambria" w:hAnsi="Cambria"/>
          <w:b/>
          <w:sz w:val="26"/>
        </w:rPr>
      </w:pPr>
      <w:r>
        <w:rPr>
          <w:rFonts w:ascii="Cambria" w:eastAsia="Cambria" w:hAnsi="Cambria"/>
          <w:b/>
          <w:sz w:val="26"/>
        </w:rPr>
        <w:t>Task 4 – Improving Prior Code</w:t>
      </w:r>
    </w:p>
    <w:p w14:paraId="5C100C8B" w14:textId="77777777" w:rsidR="00D800E2" w:rsidRDefault="00D800E2" w:rsidP="00D800E2">
      <w:pPr>
        <w:spacing w:line="77" w:lineRule="exact"/>
        <w:rPr>
          <w:rFonts w:ascii="Times New Roman" w:eastAsia="Times New Roman" w:hAnsi="Times New Roman"/>
        </w:rPr>
      </w:pPr>
    </w:p>
    <w:p w14:paraId="6EBE211C" w14:textId="77777777" w:rsidR="00D800E2" w:rsidRDefault="00D800E2" w:rsidP="00D800E2">
      <w:pPr>
        <w:spacing w:line="263" w:lineRule="auto"/>
        <w:jc w:val="both"/>
        <w:rPr>
          <w:sz w:val="22"/>
        </w:rPr>
      </w:pPr>
      <w:r>
        <w:rPr>
          <w:sz w:val="22"/>
        </w:rPr>
        <w:t>Once you have completed Task 3, use the “</w:t>
      </w:r>
      <w:proofErr w:type="spellStart"/>
      <w:proofErr w:type="gramStart"/>
      <w:r>
        <w:rPr>
          <w:rFonts w:ascii="Courier New" w:eastAsia="Courier New" w:hAnsi="Courier New"/>
          <w:sz w:val="22"/>
        </w:rPr>
        <w:t>inputInt</w:t>
      </w:r>
      <w:proofErr w:type="spellEnd"/>
      <w:r>
        <w:rPr>
          <w:rFonts w:ascii="Courier New" w:eastAsia="Courier New" w:hAnsi="Courier New"/>
          <w:sz w:val="22"/>
        </w:rPr>
        <w:t>(</w:t>
      </w:r>
      <w:proofErr w:type="gramEnd"/>
      <w:r>
        <w:rPr>
          <w:rFonts w:ascii="Courier New" w:eastAsia="Courier New" w:hAnsi="Courier New"/>
          <w:sz w:val="22"/>
        </w:rPr>
        <w:t>)</w:t>
      </w:r>
      <w:r>
        <w:rPr>
          <w:sz w:val="22"/>
        </w:rPr>
        <w:t>” and “</w:t>
      </w:r>
      <w:proofErr w:type="spellStart"/>
      <w:r>
        <w:rPr>
          <w:rFonts w:ascii="Courier New" w:eastAsia="Courier New" w:hAnsi="Courier New"/>
          <w:sz w:val="22"/>
        </w:rPr>
        <w:t>inputFloat</w:t>
      </w:r>
      <w:proofErr w:type="spellEnd"/>
      <w:r>
        <w:rPr>
          <w:rFonts w:ascii="Courier New" w:eastAsia="Courier New" w:hAnsi="Courier New"/>
          <w:sz w:val="22"/>
        </w:rPr>
        <w:t>()</w:t>
      </w:r>
      <w:r>
        <w:rPr>
          <w:sz w:val="22"/>
        </w:rPr>
        <w:t>” methods to improve code you wrote in prior workshops. A number of previous workshop tasks required integers or floats to be entered, but simply assumed that the value received was appropriate and tried to convert it without any error checking.</w:t>
      </w:r>
    </w:p>
    <w:p w14:paraId="0F092F9A" w14:textId="77777777" w:rsidR="00D800E2" w:rsidRDefault="00D800E2" w:rsidP="00D800E2">
      <w:pPr>
        <w:spacing w:line="365" w:lineRule="exact"/>
        <w:rPr>
          <w:rFonts w:ascii="Times New Roman" w:eastAsia="Times New Roman" w:hAnsi="Times New Roman"/>
        </w:rPr>
      </w:pPr>
    </w:p>
    <w:p w14:paraId="6E73E74E" w14:textId="77777777" w:rsidR="00D800E2" w:rsidRDefault="00D800E2" w:rsidP="00D800E2">
      <w:pPr>
        <w:spacing w:line="258" w:lineRule="auto"/>
        <w:ind w:right="20"/>
        <w:jc w:val="both"/>
        <w:rPr>
          <w:sz w:val="22"/>
        </w:rPr>
      </w:pPr>
      <w:r>
        <w:rPr>
          <w:sz w:val="22"/>
        </w:rPr>
        <w:t>Treat your file containing the “</w:t>
      </w:r>
      <w:proofErr w:type="spellStart"/>
      <w:proofErr w:type="gramStart"/>
      <w:r>
        <w:rPr>
          <w:rFonts w:ascii="Courier New" w:eastAsia="Courier New" w:hAnsi="Courier New"/>
          <w:sz w:val="22"/>
        </w:rPr>
        <w:t>inputInt</w:t>
      </w:r>
      <w:proofErr w:type="spellEnd"/>
      <w:r>
        <w:rPr>
          <w:rFonts w:ascii="Courier New" w:eastAsia="Courier New" w:hAnsi="Courier New"/>
          <w:sz w:val="22"/>
        </w:rPr>
        <w:t>(</w:t>
      </w:r>
      <w:proofErr w:type="gramEnd"/>
      <w:r>
        <w:rPr>
          <w:rFonts w:ascii="Courier New" w:eastAsia="Courier New" w:hAnsi="Courier New"/>
          <w:sz w:val="22"/>
        </w:rPr>
        <w:t>)</w:t>
      </w:r>
      <w:r>
        <w:rPr>
          <w:sz w:val="22"/>
        </w:rPr>
        <w:t>” and “</w:t>
      </w:r>
      <w:proofErr w:type="spellStart"/>
      <w:r>
        <w:rPr>
          <w:rFonts w:ascii="Courier New" w:eastAsia="Courier New" w:hAnsi="Courier New"/>
          <w:sz w:val="22"/>
        </w:rPr>
        <w:t>inputFloat</w:t>
      </w:r>
      <w:proofErr w:type="spellEnd"/>
      <w:r>
        <w:rPr>
          <w:rFonts w:ascii="Courier New" w:eastAsia="Courier New" w:hAnsi="Courier New"/>
          <w:sz w:val="22"/>
        </w:rPr>
        <w:t>()</w:t>
      </w:r>
      <w:r>
        <w:rPr>
          <w:sz w:val="22"/>
        </w:rPr>
        <w:t>” methods as a module (remember to remove any testing code from it): Import it into your previous workshop files and replace “</w:t>
      </w:r>
      <w:r>
        <w:rPr>
          <w:rFonts w:ascii="Courier New" w:eastAsia="Courier New" w:hAnsi="Courier New"/>
          <w:sz w:val="22"/>
        </w:rPr>
        <w:t>input()</w:t>
      </w:r>
      <w:r>
        <w:rPr>
          <w:sz w:val="22"/>
        </w:rPr>
        <w:t xml:space="preserve">” statements that are converted to </w:t>
      </w:r>
      <w:proofErr w:type="spellStart"/>
      <w:r>
        <w:rPr>
          <w:sz w:val="22"/>
        </w:rPr>
        <w:t>int</w:t>
      </w:r>
      <w:proofErr w:type="spellEnd"/>
      <w:r>
        <w:rPr>
          <w:sz w:val="22"/>
        </w:rPr>
        <w:t xml:space="preserve"> or float with your new methods.</w:t>
      </w:r>
    </w:p>
    <w:p w14:paraId="6F7D9CA9" w14:textId="77777777" w:rsidR="00D800E2" w:rsidRDefault="00D800E2" w:rsidP="00D800E2">
      <w:pPr>
        <w:spacing w:line="379" w:lineRule="exact"/>
        <w:rPr>
          <w:rFonts w:ascii="Times New Roman" w:eastAsia="Times New Roman" w:hAnsi="Times New Roman"/>
        </w:rPr>
      </w:pPr>
    </w:p>
    <w:p w14:paraId="40EFED04" w14:textId="77777777" w:rsidR="00D800E2" w:rsidRDefault="00D800E2" w:rsidP="00D800E2">
      <w:pPr>
        <w:spacing w:line="254" w:lineRule="auto"/>
        <w:ind w:right="20"/>
        <w:jc w:val="both"/>
        <w:rPr>
          <w:sz w:val="22"/>
        </w:rPr>
      </w:pPr>
      <w:r>
        <w:rPr>
          <w:sz w:val="22"/>
        </w:rPr>
        <w:t>Remember, programming is a cyclical process – it is very rare that you will write a piece of code perfectly the first time. You will often find yourself returning to previously written code once you find a way to refine or enhance it.</w:t>
      </w:r>
    </w:p>
    <w:p w14:paraId="4F648267" w14:textId="77777777" w:rsidR="00D800E2" w:rsidRDefault="00D800E2" w:rsidP="00D800E2">
      <w:pPr>
        <w:spacing w:line="200" w:lineRule="exact"/>
        <w:rPr>
          <w:rFonts w:ascii="Times New Roman" w:eastAsia="Times New Roman" w:hAnsi="Times New Roman"/>
        </w:rPr>
      </w:pPr>
    </w:p>
    <w:p w14:paraId="5DEB7BFD" w14:textId="77777777" w:rsidR="00D800E2" w:rsidRDefault="00D800E2" w:rsidP="00D800E2">
      <w:pPr>
        <w:spacing w:line="200" w:lineRule="exact"/>
        <w:rPr>
          <w:rFonts w:ascii="Times New Roman" w:eastAsia="Times New Roman" w:hAnsi="Times New Roman"/>
        </w:rPr>
      </w:pPr>
    </w:p>
    <w:p w14:paraId="2E007932" w14:textId="77777777" w:rsidR="00D800E2" w:rsidRDefault="00D800E2" w:rsidP="00D800E2">
      <w:pPr>
        <w:spacing w:line="200" w:lineRule="exact"/>
        <w:rPr>
          <w:rFonts w:ascii="Times New Roman" w:eastAsia="Times New Roman" w:hAnsi="Times New Roman"/>
        </w:rPr>
      </w:pPr>
    </w:p>
    <w:p w14:paraId="6336364C" w14:textId="77777777" w:rsidR="00D800E2" w:rsidRDefault="00D800E2" w:rsidP="00D800E2">
      <w:pPr>
        <w:spacing w:line="200" w:lineRule="exact"/>
        <w:rPr>
          <w:rFonts w:ascii="Times New Roman" w:eastAsia="Times New Roman" w:hAnsi="Times New Roman"/>
        </w:rPr>
      </w:pPr>
    </w:p>
    <w:p w14:paraId="31CDF839" w14:textId="77777777" w:rsidR="00D800E2" w:rsidRDefault="00D800E2" w:rsidP="00D800E2">
      <w:pPr>
        <w:spacing w:line="200" w:lineRule="exact"/>
        <w:rPr>
          <w:rFonts w:ascii="Times New Roman" w:eastAsia="Times New Roman" w:hAnsi="Times New Roman"/>
        </w:rPr>
      </w:pPr>
    </w:p>
    <w:p w14:paraId="45B86ACA" w14:textId="77777777" w:rsidR="00D800E2" w:rsidRDefault="00D800E2" w:rsidP="00D800E2">
      <w:pPr>
        <w:spacing w:line="304" w:lineRule="exact"/>
        <w:rPr>
          <w:rFonts w:ascii="Times New Roman" w:eastAsia="Times New Roman" w:hAnsi="Times New Roman"/>
        </w:rPr>
      </w:pPr>
    </w:p>
    <w:p w14:paraId="4EE5972E" w14:textId="77777777" w:rsidR="00D800E2" w:rsidRDefault="00D800E2" w:rsidP="00D800E2">
      <w:pPr>
        <w:spacing w:line="0" w:lineRule="atLeast"/>
        <w:ind w:right="20"/>
        <w:jc w:val="center"/>
        <w:rPr>
          <w:i/>
          <w:sz w:val="22"/>
        </w:rPr>
      </w:pPr>
      <w:r>
        <w:rPr>
          <w:i/>
          <w:sz w:val="22"/>
        </w:rPr>
        <w:t>That’s all for this workshop. If you haven’t completed the workshop or readings,</w:t>
      </w:r>
    </w:p>
    <w:p w14:paraId="58E5AAB5" w14:textId="77777777" w:rsidR="00D800E2" w:rsidRDefault="00D800E2" w:rsidP="00D800E2">
      <w:pPr>
        <w:spacing w:line="39" w:lineRule="exact"/>
        <w:rPr>
          <w:rFonts w:ascii="Times New Roman" w:eastAsia="Times New Roman" w:hAnsi="Times New Roman"/>
        </w:rPr>
      </w:pPr>
    </w:p>
    <w:p w14:paraId="7DD2CA47" w14:textId="77777777" w:rsidR="00D800E2" w:rsidRDefault="00D800E2" w:rsidP="00D800E2">
      <w:pPr>
        <w:spacing w:line="0" w:lineRule="atLeast"/>
        <w:ind w:right="20"/>
        <w:jc w:val="center"/>
        <w:rPr>
          <w:i/>
          <w:sz w:val="22"/>
        </w:rPr>
      </w:pPr>
      <w:proofErr w:type="gramStart"/>
      <w:r>
        <w:rPr>
          <w:i/>
          <w:sz w:val="22"/>
        </w:rPr>
        <w:t>find</w:t>
      </w:r>
      <w:proofErr w:type="gramEnd"/>
      <w:r>
        <w:rPr>
          <w:i/>
          <w:sz w:val="22"/>
        </w:rPr>
        <w:t xml:space="preserve"> time to do so before next week’s class.</w:t>
      </w:r>
    </w:p>
    <w:p w14:paraId="1F421A2B" w14:textId="77777777" w:rsidR="00D800E2" w:rsidRDefault="00D800E2">
      <w:pPr>
        <w:spacing w:line="200" w:lineRule="exact"/>
        <w:rPr>
          <w:rFonts w:ascii="Times New Roman" w:eastAsia="Times New Roman" w:hAnsi="Times New Roman"/>
        </w:rPr>
      </w:pPr>
    </w:p>
    <w:p w14:paraId="24909DE6" w14:textId="77777777" w:rsidR="00BC2EDB" w:rsidRDefault="00BC2EDB">
      <w:pPr>
        <w:spacing w:line="200" w:lineRule="exact"/>
        <w:rPr>
          <w:rFonts w:ascii="Times New Roman" w:eastAsia="Times New Roman" w:hAnsi="Times New Roman"/>
        </w:rPr>
      </w:pPr>
    </w:p>
    <w:p w14:paraId="5B065692" w14:textId="77777777" w:rsidR="00BC2EDB" w:rsidRDefault="00BC2EDB">
      <w:pPr>
        <w:spacing w:line="200" w:lineRule="exact"/>
        <w:rPr>
          <w:rFonts w:ascii="Times New Roman" w:eastAsia="Times New Roman" w:hAnsi="Times New Roman"/>
        </w:rPr>
      </w:pPr>
    </w:p>
    <w:p w14:paraId="1D341876" w14:textId="77777777" w:rsidR="00BC2EDB" w:rsidRDefault="00BC2EDB">
      <w:pPr>
        <w:spacing w:line="200" w:lineRule="exact"/>
        <w:rPr>
          <w:rFonts w:ascii="Times New Roman" w:eastAsia="Times New Roman" w:hAnsi="Times New Roman"/>
        </w:rPr>
      </w:pPr>
    </w:p>
    <w:p w14:paraId="729B3AEF" w14:textId="77777777" w:rsidR="00BC2EDB" w:rsidRDefault="00BC2EDB">
      <w:pPr>
        <w:spacing w:line="200" w:lineRule="exact"/>
        <w:rPr>
          <w:rFonts w:ascii="Times New Roman" w:eastAsia="Times New Roman" w:hAnsi="Times New Roman"/>
        </w:rPr>
      </w:pPr>
    </w:p>
    <w:p w14:paraId="4830DB62" w14:textId="77777777" w:rsidR="00BC2EDB" w:rsidRDefault="00BC2EDB">
      <w:pPr>
        <w:spacing w:line="200" w:lineRule="exact"/>
        <w:rPr>
          <w:rFonts w:ascii="Times New Roman" w:eastAsia="Times New Roman" w:hAnsi="Times New Roman"/>
        </w:rPr>
      </w:pPr>
    </w:p>
    <w:p w14:paraId="155D227C" w14:textId="77777777" w:rsidR="00BC2EDB" w:rsidRDefault="00BC2EDB">
      <w:pPr>
        <w:spacing w:line="200" w:lineRule="exact"/>
        <w:rPr>
          <w:rFonts w:ascii="Times New Roman" w:eastAsia="Times New Roman" w:hAnsi="Times New Roman"/>
        </w:rPr>
      </w:pPr>
    </w:p>
    <w:p w14:paraId="3100A765" w14:textId="77777777" w:rsidR="00BC2EDB" w:rsidRDefault="00BC2EDB">
      <w:pPr>
        <w:spacing w:line="200" w:lineRule="exact"/>
        <w:rPr>
          <w:rFonts w:ascii="Times New Roman" w:eastAsia="Times New Roman" w:hAnsi="Times New Roman"/>
        </w:rPr>
      </w:pPr>
    </w:p>
    <w:p w14:paraId="012297F3" w14:textId="77777777" w:rsidR="00BC2EDB" w:rsidRDefault="00BC2EDB">
      <w:pPr>
        <w:spacing w:line="200" w:lineRule="exact"/>
        <w:rPr>
          <w:rFonts w:ascii="Times New Roman" w:eastAsia="Times New Roman" w:hAnsi="Times New Roman"/>
        </w:rPr>
      </w:pPr>
    </w:p>
    <w:p w14:paraId="272BF8FB" w14:textId="77777777" w:rsidR="00BC2EDB" w:rsidRDefault="00BC2EDB">
      <w:pPr>
        <w:spacing w:line="200" w:lineRule="exact"/>
        <w:rPr>
          <w:rFonts w:ascii="Times New Roman" w:eastAsia="Times New Roman" w:hAnsi="Times New Roman"/>
        </w:rPr>
      </w:pPr>
    </w:p>
    <w:p w14:paraId="5CFB7566" w14:textId="77777777" w:rsidR="00BC2EDB" w:rsidRDefault="00BC2EDB">
      <w:pPr>
        <w:spacing w:line="200" w:lineRule="exact"/>
        <w:rPr>
          <w:rFonts w:ascii="Times New Roman" w:eastAsia="Times New Roman" w:hAnsi="Times New Roman"/>
        </w:rPr>
      </w:pPr>
    </w:p>
    <w:p w14:paraId="35D3A295" w14:textId="77777777" w:rsidR="00BC2EDB" w:rsidRDefault="00BC2EDB">
      <w:pPr>
        <w:spacing w:line="200" w:lineRule="exact"/>
        <w:rPr>
          <w:rFonts w:ascii="Times New Roman" w:eastAsia="Times New Roman" w:hAnsi="Times New Roman"/>
        </w:rPr>
      </w:pPr>
    </w:p>
    <w:p w14:paraId="13110C18" w14:textId="77777777" w:rsidR="00BC2EDB" w:rsidRDefault="00BC2EDB">
      <w:pPr>
        <w:spacing w:line="200" w:lineRule="exact"/>
        <w:rPr>
          <w:rFonts w:ascii="Times New Roman" w:eastAsia="Times New Roman" w:hAnsi="Times New Roman"/>
        </w:rPr>
      </w:pPr>
    </w:p>
    <w:p w14:paraId="10099FA8" w14:textId="77777777" w:rsidR="00BC2EDB" w:rsidRDefault="00BC2EDB">
      <w:pPr>
        <w:spacing w:line="200" w:lineRule="exact"/>
        <w:rPr>
          <w:rFonts w:ascii="Times New Roman" w:eastAsia="Times New Roman" w:hAnsi="Times New Roman"/>
        </w:rPr>
      </w:pPr>
    </w:p>
    <w:p w14:paraId="5C3EA694" w14:textId="77777777" w:rsidR="00BC2EDB" w:rsidRDefault="00BC2EDB">
      <w:pPr>
        <w:spacing w:line="200" w:lineRule="exact"/>
        <w:rPr>
          <w:rFonts w:ascii="Times New Roman" w:eastAsia="Times New Roman" w:hAnsi="Times New Roman"/>
        </w:rPr>
      </w:pPr>
    </w:p>
    <w:p w14:paraId="6A895E98" w14:textId="77777777" w:rsidR="00BC2EDB" w:rsidRDefault="00BC2EDB">
      <w:pPr>
        <w:spacing w:line="200" w:lineRule="exact"/>
        <w:rPr>
          <w:rFonts w:ascii="Times New Roman" w:eastAsia="Times New Roman" w:hAnsi="Times New Roman"/>
        </w:rPr>
      </w:pPr>
    </w:p>
    <w:p w14:paraId="32FEDD76" w14:textId="77777777" w:rsidR="00BC2EDB" w:rsidRDefault="00BC2EDB">
      <w:pPr>
        <w:spacing w:line="200" w:lineRule="exact"/>
        <w:rPr>
          <w:rFonts w:ascii="Times New Roman" w:eastAsia="Times New Roman" w:hAnsi="Times New Roman"/>
        </w:rPr>
      </w:pPr>
    </w:p>
    <w:p w14:paraId="7682D573" w14:textId="77777777" w:rsidR="00BC2EDB" w:rsidRDefault="00BC2EDB">
      <w:pPr>
        <w:spacing w:line="200" w:lineRule="exact"/>
        <w:rPr>
          <w:rFonts w:ascii="Times New Roman" w:eastAsia="Times New Roman" w:hAnsi="Times New Roman"/>
        </w:rPr>
      </w:pPr>
    </w:p>
    <w:p w14:paraId="144397F6" w14:textId="77777777" w:rsidR="00BC2EDB" w:rsidRDefault="00BC2EDB">
      <w:pPr>
        <w:spacing w:line="200" w:lineRule="exact"/>
        <w:rPr>
          <w:rFonts w:ascii="Times New Roman" w:eastAsia="Times New Roman" w:hAnsi="Times New Roman"/>
        </w:rPr>
      </w:pPr>
    </w:p>
    <w:p w14:paraId="00298386" w14:textId="77777777" w:rsidR="00BC2EDB" w:rsidRDefault="00BC2EDB">
      <w:pPr>
        <w:spacing w:line="200" w:lineRule="exact"/>
        <w:rPr>
          <w:rFonts w:ascii="Times New Roman" w:eastAsia="Times New Roman" w:hAnsi="Times New Roman"/>
        </w:rPr>
      </w:pPr>
    </w:p>
    <w:p w14:paraId="53A76646" w14:textId="77777777" w:rsidR="00BC2EDB" w:rsidRDefault="00BC2EDB">
      <w:pPr>
        <w:spacing w:line="200" w:lineRule="exact"/>
        <w:rPr>
          <w:rFonts w:ascii="Times New Roman" w:eastAsia="Times New Roman" w:hAnsi="Times New Roman"/>
        </w:rPr>
      </w:pPr>
    </w:p>
    <w:p w14:paraId="580B66EB" w14:textId="77777777" w:rsidR="00BC2EDB" w:rsidRDefault="00BC2EDB">
      <w:pPr>
        <w:spacing w:line="200" w:lineRule="exact"/>
        <w:rPr>
          <w:rFonts w:ascii="Times New Roman" w:eastAsia="Times New Roman" w:hAnsi="Times New Roman"/>
        </w:rPr>
      </w:pPr>
    </w:p>
    <w:p w14:paraId="48782547" w14:textId="77777777" w:rsidR="00BC2EDB" w:rsidRDefault="00BC2EDB">
      <w:pPr>
        <w:spacing w:line="200" w:lineRule="exact"/>
        <w:rPr>
          <w:rFonts w:ascii="Times New Roman" w:eastAsia="Times New Roman" w:hAnsi="Times New Roman"/>
        </w:rPr>
      </w:pPr>
    </w:p>
    <w:p w14:paraId="443B01D0" w14:textId="77777777" w:rsidR="00BC2EDB" w:rsidRDefault="00BC2EDB">
      <w:pPr>
        <w:spacing w:line="200" w:lineRule="exact"/>
        <w:rPr>
          <w:rFonts w:ascii="Times New Roman" w:eastAsia="Times New Roman" w:hAnsi="Times New Roman"/>
        </w:rPr>
      </w:pPr>
    </w:p>
    <w:p w14:paraId="26C16D6B" w14:textId="77777777" w:rsidR="00BC2EDB" w:rsidRDefault="00BC2EDB">
      <w:pPr>
        <w:spacing w:line="200" w:lineRule="exact"/>
        <w:rPr>
          <w:rFonts w:ascii="Times New Roman" w:eastAsia="Times New Roman" w:hAnsi="Times New Roman"/>
        </w:rPr>
      </w:pPr>
    </w:p>
    <w:p w14:paraId="658F6814" w14:textId="77777777" w:rsidR="00BC2EDB" w:rsidRDefault="00BC2EDB">
      <w:pPr>
        <w:spacing w:line="200" w:lineRule="exact"/>
        <w:rPr>
          <w:rFonts w:ascii="Times New Roman" w:eastAsia="Times New Roman" w:hAnsi="Times New Roman"/>
        </w:rPr>
      </w:pPr>
    </w:p>
    <w:p w14:paraId="4998A8AC" w14:textId="77777777" w:rsidR="00BC2EDB" w:rsidRDefault="00BC2EDB">
      <w:pPr>
        <w:spacing w:line="200" w:lineRule="exact"/>
        <w:rPr>
          <w:rFonts w:ascii="Times New Roman" w:eastAsia="Times New Roman" w:hAnsi="Times New Roman"/>
        </w:rPr>
      </w:pPr>
    </w:p>
    <w:p w14:paraId="008BAD6C" w14:textId="77777777" w:rsidR="00BC2EDB" w:rsidRDefault="00BC2EDB">
      <w:pPr>
        <w:spacing w:line="200" w:lineRule="exact"/>
        <w:rPr>
          <w:rFonts w:ascii="Times New Roman" w:eastAsia="Times New Roman" w:hAnsi="Times New Roman"/>
        </w:rPr>
      </w:pPr>
    </w:p>
    <w:p w14:paraId="0988C109" w14:textId="77777777" w:rsidR="00BC2EDB" w:rsidRDefault="00BC2EDB">
      <w:pPr>
        <w:spacing w:line="200" w:lineRule="exact"/>
        <w:rPr>
          <w:rFonts w:ascii="Times New Roman" w:eastAsia="Times New Roman" w:hAnsi="Times New Roman"/>
        </w:rPr>
      </w:pPr>
    </w:p>
    <w:p w14:paraId="5E621D9B" w14:textId="77777777" w:rsidR="00BC2EDB" w:rsidRDefault="00BC2EDB">
      <w:pPr>
        <w:spacing w:line="200" w:lineRule="exact"/>
        <w:rPr>
          <w:rFonts w:ascii="Times New Roman" w:eastAsia="Times New Roman" w:hAnsi="Times New Roman"/>
        </w:rPr>
      </w:pPr>
    </w:p>
    <w:p w14:paraId="7516B682" w14:textId="77777777" w:rsidR="00BC2EDB" w:rsidRDefault="00BC2EDB">
      <w:pPr>
        <w:spacing w:line="200" w:lineRule="exact"/>
        <w:rPr>
          <w:rFonts w:ascii="Times New Roman" w:eastAsia="Times New Roman" w:hAnsi="Times New Roman"/>
        </w:rPr>
      </w:pPr>
    </w:p>
    <w:p w14:paraId="18998DAE" w14:textId="07369A91" w:rsidR="00BC2EDB" w:rsidRDefault="00BC2EDB">
      <w:pPr>
        <w:tabs>
          <w:tab w:val="left" w:pos="3760"/>
          <w:tab w:val="left" w:pos="8020"/>
        </w:tabs>
        <w:spacing w:line="0" w:lineRule="atLeast"/>
        <w:rPr>
          <w:color w:val="7F7F7F"/>
          <w:sz w:val="22"/>
        </w:rPr>
      </w:pPr>
    </w:p>
    <w:sectPr w:rsidR="00BC2E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66B0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19495CFE"/>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AE8944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238E1F28"/>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46E87CCC"/>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55"/>
    <w:rsid w:val="001E08F4"/>
    <w:rsid w:val="00231B55"/>
    <w:rsid w:val="002D57C0"/>
    <w:rsid w:val="00497DE0"/>
    <w:rsid w:val="00632921"/>
    <w:rsid w:val="009C7844"/>
    <w:rsid w:val="00AA2C74"/>
    <w:rsid w:val="00BC2EDB"/>
    <w:rsid w:val="00D8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9FE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E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E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ackoverflow.com/questions/997482/does-java-support-default-parameter-values" TargetMode="External"/><Relationship Id="rId7" Type="http://schemas.openxmlformats.org/officeDocument/2006/relationships/hyperlink" Target="https://stackify.com/optional-parameters-jav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1097</Words>
  <Characters>6253</Characters>
  <Application>Microsoft Macintosh Word</Application>
  <DocSecurity>0</DocSecurity>
  <Lines>52</Lines>
  <Paragraphs>14</Paragraphs>
  <ScaleCrop>false</ScaleCrop>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Abans</dc:creator>
  <cp:keywords/>
  <cp:lastModifiedBy>Abans</cp:lastModifiedBy>
  <cp:revision>7</cp:revision>
  <dcterms:created xsi:type="dcterms:W3CDTF">2019-01-20T04:03:00Z</dcterms:created>
  <dcterms:modified xsi:type="dcterms:W3CDTF">2019-01-25T18:48:00Z</dcterms:modified>
</cp:coreProperties>
</file>